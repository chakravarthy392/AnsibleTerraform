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229E" w:rsidRDefault="00AC5319" w:rsidP="00783B3A">
      <w:pPr>
        <w:tabs>
          <w:tab w:val="left" w:pos="9360"/>
        </w:tabs>
        <w:rPr>
          <w:rStyle w:val="apple-style-span"/>
          <w:rFonts w:ascii="Trebuchet MS" w:hAnsi="Trebuchet MS"/>
          <w:bCs/>
          <w:color w:val="000000"/>
          <w:sz w:val="22"/>
          <w:szCs w:val="22"/>
          <w:lang w:val="fr-FR"/>
        </w:rPr>
      </w:pPr>
      <w:bookmarkStart w:id="0" w:name="_GoBack"/>
      <w:bookmarkEnd w:id="0"/>
      <w:r>
        <w:rPr>
          <w:rStyle w:val="apple-style-span"/>
          <w:rFonts w:ascii="Trebuchet MS" w:hAnsi="Trebuchet MS"/>
          <w:bCs/>
          <w:color w:val="000000"/>
          <w:sz w:val="22"/>
          <w:szCs w:val="22"/>
          <w:lang w:val="fr-FR"/>
        </w:rPr>
        <w:t xml:space="preserve">                                                              </w:t>
      </w:r>
      <w:r w:rsidR="00FC229E" w:rsidRPr="00254025">
        <w:rPr>
          <w:rStyle w:val="apple-style-span"/>
          <w:rFonts w:ascii="Trebuchet MS" w:hAnsi="Trebuchet MS"/>
          <w:bCs/>
          <w:color w:val="000000"/>
          <w:sz w:val="22"/>
          <w:szCs w:val="22"/>
          <w:lang w:val="fr-FR"/>
        </w:rPr>
        <w:t>RESUME</w:t>
      </w:r>
    </w:p>
    <w:p w:rsidR="005A1155" w:rsidRPr="005A1155" w:rsidRDefault="005A1155" w:rsidP="005A1155">
      <w:pPr>
        <w:pStyle w:val="NormalWeb"/>
        <w:spacing w:before="0" w:after="0" w:line="276" w:lineRule="auto"/>
        <w:ind w:right="-1080"/>
        <w:rPr>
          <w:b/>
          <w:sz w:val="22"/>
          <w:szCs w:val="22"/>
        </w:rPr>
      </w:pPr>
      <w:r w:rsidRPr="005A1155">
        <w:rPr>
          <w:b/>
          <w:sz w:val="22"/>
          <w:szCs w:val="22"/>
        </w:rPr>
        <w:t>Name:Anitha</w:t>
      </w:r>
    </w:p>
    <w:p w:rsidR="005A1155" w:rsidRPr="005A1155" w:rsidRDefault="005A1155" w:rsidP="005A1155">
      <w:pPr>
        <w:pStyle w:val="NormalWeb"/>
        <w:spacing w:before="0" w:after="0" w:line="276" w:lineRule="auto"/>
        <w:ind w:right="-1080"/>
        <w:rPr>
          <w:b/>
          <w:bCs/>
          <w:sz w:val="22"/>
          <w:szCs w:val="22"/>
        </w:rPr>
      </w:pPr>
      <w:r w:rsidRPr="005A1155">
        <w:rPr>
          <w:b/>
          <w:bCs/>
          <w:sz w:val="22"/>
          <w:szCs w:val="22"/>
        </w:rPr>
        <w:t>Mobile No: 9019673174</w:t>
      </w:r>
    </w:p>
    <w:p w:rsidR="005A1155" w:rsidRDefault="005A1155" w:rsidP="005A1155">
      <w:pPr>
        <w:spacing w:line="276" w:lineRule="auto"/>
        <w:rPr>
          <w:b/>
          <w:bCs/>
          <w:sz w:val="22"/>
          <w:szCs w:val="22"/>
        </w:rPr>
      </w:pPr>
      <w:r w:rsidRPr="005A1155">
        <w:rPr>
          <w:b/>
          <w:bCs/>
          <w:sz w:val="22"/>
          <w:szCs w:val="22"/>
        </w:rPr>
        <w:t xml:space="preserve">Email: </w:t>
      </w:r>
      <w:hyperlink r:id="rId9" w:history="1">
        <w:r w:rsidRPr="00634229">
          <w:rPr>
            <w:rStyle w:val="Hyperlink"/>
            <w:b/>
            <w:bCs/>
            <w:sz w:val="22"/>
            <w:szCs w:val="22"/>
          </w:rPr>
          <w:t>kbabyreddy@gmail.com</w:t>
        </w:r>
      </w:hyperlink>
    </w:p>
    <w:p w:rsidR="00A97348" w:rsidRPr="00FE7CBA" w:rsidRDefault="005A1155" w:rsidP="00FE7CBA">
      <w:pPr>
        <w:spacing w:line="276" w:lineRule="auto"/>
        <w:rPr>
          <w:b/>
          <w:sz w:val="22"/>
          <w:szCs w:val="22"/>
          <w:lang w:val="pl-PL"/>
        </w:rPr>
      </w:pPr>
      <w:r>
        <w:rPr>
          <w:b/>
          <w:bCs/>
          <w:sz w:val="22"/>
          <w:szCs w:val="22"/>
        </w:rPr>
        <w:t>D.O.B:02/01/1994</w:t>
      </w:r>
    </w:p>
    <w:p w:rsidR="00A97348" w:rsidRPr="00D53E8C" w:rsidRDefault="00A97348" w:rsidP="00270E82">
      <w:pPr>
        <w:tabs>
          <w:tab w:val="left" w:pos="9360"/>
        </w:tabs>
        <w:jc w:val="center"/>
        <w:rPr>
          <w:rFonts w:ascii="Trebuchet MS" w:hAnsi="Trebuchet MS"/>
          <w:sz w:val="22"/>
          <w:szCs w:val="22"/>
        </w:rPr>
      </w:pPr>
      <w:r w:rsidRPr="00D53E8C">
        <w:rPr>
          <w:rFonts w:ascii="Trebuchet MS" w:hAnsi="Trebuchet MS"/>
          <w:sz w:val="22"/>
          <w:szCs w:val="22"/>
        </w:rPr>
        <w:t xml:space="preserve">                                                                                                                                </w:t>
      </w:r>
      <w:r w:rsidR="00DE6EA1">
        <w:rPr>
          <w:rFonts w:ascii="Trebuchet MS" w:hAnsi="Trebuchet MS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77560" cy="24765"/>
                <wp:effectExtent l="0" t="0" r="0" b="3810"/>
                <wp:wrapNone/>
                <wp:docPr id="1" name="i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7560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i1025" o:spid="_x0000_s1026" style="position:absolute;margin-left:0;margin-top:0;width:462.8pt;height:1.9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" fillcolor="black" stroked="f">
                <v:stroke joinstyle="round"/>
              </v:rect>
            </w:pict>
          </mc:Fallback>
        </mc:AlternateContent>
      </w:r>
    </w:p>
    <w:p w:rsidR="00A97348" w:rsidRPr="00D53E8C" w:rsidRDefault="00E15C35" w:rsidP="005D7516">
      <w:pPr>
        <w:pStyle w:val="Heading2"/>
        <w:shd w:val="clear" w:color="auto" w:fill="D9D9D9"/>
        <w:tabs>
          <w:tab w:val="clear" w:pos="840"/>
          <w:tab w:val="clear" w:pos="4320"/>
          <w:tab w:val="clear" w:pos="8640"/>
          <w:tab w:val="left" w:pos="5100"/>
          <w:tab w:val="right" w:pos="9360"/>
        </w:tabs>
        <w:spacing w:line="360" w:lineRule="auto"/>
        <w:ind w:left="0" w:firstLine="0"/>
        <w:rPr>
          <w:rFonts w:ascii="Trebuchet MS" w:hAnsi="Trebuchet MS"/>
          <w:bCs/>
          <w:caps/>
          <w:szCs w:val="22"/>
        </w:rPr>
      </w:pPr>
      <w:r>
        <w:rPr>
          <w:rFonts w:ascii="Trebuchet MS" w:hAnsi="Trebuchet MS"/>
          <w:bCs/>
          <w:caps/>
          <w:szCs w:val="22"/>
        </w:rPr>
        <w:t>PROFESSIONAL SUMMARY</w:t>
      </w:r>
      <w:r w:rsidR="00A97348" w:rsidRPr="00D53E8C">
        <w:rPr>
          <w:rFonts w:ascii="Trebuchet MS" w:hAnsi="Trebuchet MS"/>
          <w:bCs/>
          <w:caps/>
          <w:szCs w:val="22"/>
        </w:rPr>
        <w:tab/>
      </w:r>
      <w:r w:rsidR="005D7516" w:rsidRPr="00D53E8C">
        <w:rPr>
          <w:rFonts w:ascii="Trebuchet MS" w:hAnsi="Trebuchet MS"/>
          <w:bCs/>
          <w:caps/>
          <w:szCs w:val="22"/>
        </w:rPr>
        <w:tab/>
      </w:r>
    </w:p>
    <w:p w:rsidR="00A8314F" w:rsidRDefault="00F8167C" w:rsidP="00A8314F">
      <w:pPr>
        <w:numPr>
          <w:ilvl w:val="0"/>
          <w:numId w:val="36"/>
        </w:numPr>
        <w:tabs>
          <w:tab w:val="left" w:pos="720"/>
        </w:tabs>
        <w:spacing w:line="240" w:lineRule="auto"/>
        <w:jc w:val="both"/>
        <w:rPr>
          <w:rFonts w:ascii="Trebuchet MS" w:hAnsi="Trebuchet MS"/>
          <w:sz w:val="22"/>
          <w:szCs w:val="22"/>
        </w:rPr>
      </w:pPr>
      <w:r w:rsidRPr="0057143D">
        <w:rPr>
          <w:rFonts w:ascii="Trebuchet MS" w:hAnsi="Trebuchet MS"/>
          <w:sz w:val="22"/>
          <w:szCs w:val="22"/>
        </w:rPr>
        <w:t xml:space="preserve">Around 3.0 </w:t>
      </w:r>
      <w:r w:rsidR="00A1083B" w:rsidRPr="0057143D">
        <w:rPr>
          <w:rFonts w:ascii="Trebuchet MS" w:hAnsi="Trebuchet MS"/>
          <w:sz w:val="22"/>
          <w:szCs w:val="22"/>
        </w:rPr>
        <w:t>years of IT experience in Configuration Management, Build and Release Engineering.</w:t>
      </w:r>
      <w:r w:rsidR="0062664E" w:rsidRPr="0062664E">
        <w:t xml:space="preserve"> </w:t>
      </w:r>
      <w:r w:rsidR="0062664E" w:rsidRPr="0062664E">
        <w:rPr>
          <w:rFonts w:ascii="Trebuchet MS" w:hAnsi="Trebuchet MS"/>
          <w:sz w:val="22"/>
          <w:szCs w:val="22"/>
        </w:rPr>
        <w:t>Proficient in</w:t>
      </w:r>
      <w:r w:rsidR="0062664E">
        <w:rPr>
          <w:rFonts w:ascii="Trebuchet MS" w:hAnsi="Trebuchet MS"/>
          <w:sz w:val="22"/>
          <w:szCs w:val="22"/>
        </w:rPr>
        <w:t xml:space="preserve"> </w:t>
      </w:r>
      <w:r w:rsidR="0062664E" w:rsidRPr="0062664E">
        <w:rPr>
          <w:rFonts w:ascii="Trebuchet MS" w:hAnsi="Trebuchet MS"/>
          <w:sz w:val="22"/>
          <w:szCs w:val="22"/>
        </w:rPr>
        <w:t>managing widely divergent and simultaneously occurring projects within the agreed cost /</w:t>
      </w:r>
      <w:r w:rsidR="0062664E">
        <w:rPr>
          <w:rFonts w:ascii="Trebuchet MS" w:hAnsi="Trebuchet MS"/>
          <w:sz w:val="22"/>
          <w:szCs w:val="22"/>
        </w:rPr>
        <w:t xml:space="preserve"> </w:t>
      </w:r>
      <w:r w:rsidR="0062664E" w:rsidRPr="0062664E">
        <w:rPr>
          <w:rFonts w:ascii="Trebuchet MS" w:hAnsi="Trebuchet MS"/>
          <w:sz w:val="22"/>
          <w:szCs w:val="22"/>
        </w:rPr>
        <w:t>timelines,</w:t>
      </w:r>
      <w:r w:rsidR="00270E82" w:rsidRPr="00270E82">
        <w:t xml:space="preserve"> </w:t>
      </w:r>
      <w:r w:rsidR="00270E82" w:rsidRPr="0062664E">
        <w:rPr>
          <w:rFonts w:ascii="Trebuchet MS" w:hAnsi="Trebuchet MS"/>
          <w:sz w:val="22"/>
          <w:szCs w:val="22"/>
        </w:rPr>
        <w:t>by using strong organizational skills, out-of-the-box thinking and innov</w:t>
      </w:r>
      <w:r w:rsidR="00A8314F">
        <w:rPr>
          <w:rFonts w:ascii="Trebuchet MS" w:hAnsi="Trebuchet MS"/>
          <w:sz w:val="22"/>
          <w:szCs w:val="22"/>
        </w:rPr>
        <w:t>ative problem solving abilities.</w:t>
      </w:r>
    </w:p>
    <w:p w:rsidR="00A8314F" w:rsidRPr="00A8314F" w:rsidRDefault="00A8314F" w:rsidP="00A8314F">
      <w:pPr>
        <w:numPr>
          <w:ilvl w:val="0"/>
          <w:numId w:val="36"/>
        </w:numPr>
        <w:tabs>
          <w:tab w:val="left" w:pos="720"/>
        </w:tabs>
        <w:spacing w:line="240" w:lineRule="auto"/>
        <w:jc w:val="both"/>
        <w:rPr>
          <w:rFonts w:ascii="Trebuchet MS" w:hAnsi="Trebuchet MS"/>
          <w:sz w:val="22"/>
          <w:szCs w:val="22"/>
        </w:rPr>
      </w:pPr>
    </w:p>
    <w:p w:rsidR="00A8314F" w:rsidRPr="000360B3" w:rsidRDefault="00A8314F" w:rsidP="00A8314F">
      <w:pPr>
        <w:pStyle w:val="BodyText"/>
        <w:numPr>
          <w:ilvl w:val="0"/>
          <w:numId w:val="36"/>
        </w:numPr>
        <w:tabs>
          <w:tab w:val="left" w:pos="720"/>
        </w:tabs>
        <w:spacing w:line="360" w:lineRule="auto"/>
        <w:rPr>
          <w:rFonts w:ascii="Trebuchet MS" w:hAnsi="Trebuchet MS"/>
          <w:sz w:val="22"/>
          <w:szCs w:val="22"/>
        </w:rPr>
      </w:pPr>
      <w:r w:rsidRPr="000360B3">
        <w:rPr>
          <w:rFonts w:ascii="Trebuchet MS" w:hAnsi="Trebuchet MS"/>
          <w:sz w:val="22"/>
          <w:szCs w:val="22"/>
        </w:rPr>
        <w:t xml:space="preserve">Creating and maintaining the repositories in </w:t>
      </w:r>
      <w:r w:rsidRPr="000360B3">
        <w:rPr>
          <w:rFonts w:ascii="Trebuchet MS" w:hAnsi="Trebuchet MS"/>
          <w:b w:val="0"/>
          <w:sz w:val="22"/>
          <w:szCs w:val="22"/>
        </w:rPr>
        <w:t>SVN,GIT</w:t>
      </w:r>
    </w:p>
    <w:p w:rsidR="00A8314F" w:rsidRPr="000360B3" w:rsidRDefault="00A8314F" w:rsidP="00A8314F">
      <w:pPr>
        <w:pStyle w:val="BodyText"/>
        <w:numPr>
          <w:ilvl w:val="0"/>
          <w:numId w:val="36"/>
        </w:numPr>
        <w:tabs>
          <w:tab w:val="left" w:pos="720"/>
        </w:tabs>
        <w:spacing w:line="360" w:lineRule="auto"/>
        <w:rPr>
          <w:rFonts w:ascii="Trebuchet MS" w:hAnsi="Trebuchet MS"/>
          <w:sz w:val="22"/>
          <w:szCs w:val="22"/>
        </w:rPr>
      </w:pPr>
      <w:r w:rsidRPr="000360B3">
        <w:rPr>
          <w:rFonts w:ascii="Trebuchet MS" w:hAnsi="Trebuchet MS"/>
          <w:sz w:val="22"/>
          <w:szCs w:val="22"/>
        </w:rPr>
        <w:t xml:space="preserve">Daily activities include resolved issues in development environment like </w:t>
      </w:r>
      <w:r w:rsidRPr="000360B3">
        <w:rPr>
          <w:rFonts w:ascii="Trebuchet MS" w:hAnsi="Trebuchet MS"/>
          <w:b w:val="0"/>
          <w:sz w:val="22"/>
          <w:szCs w:val="22"/>
        </w:rPr>
        <w:t>synchronization</w:t>
      </w:r>
      <w:r w:rsidRPr="000360B3">
        <w:rPr>
          <w:rFonts w:ascii="Trebuchet MS" w:hAnsi="Trebuchet MS"/>
          <w:sz w:val="22"/>
          <w:szCs w:val="22"/>
        </w:rPr>
        <w:t xml:space="preserve"> and </w:t>
      </w:r>
      <w:r w:rsidRPr="000360B3">
        <w:rPr>
          <w:rFonts w:ascii="Trebuchet MS" w:hAnsi="Trebuchet MS"/>
          <w:b w:val="0"/>
          <w:sz w:val="22"/>
          <w:szCs w:val="22"/>
        </w:rPr>
        <w:t>commit</w:t>
      </w:r>
      <w:r w:rsidRPr="000360B3">
        <w:rPr>
          <w:rFonts w:ascii="Trebuchet MS" w:hAnsi="Trebuchet MS"/>
          <w:sz w:val="22"/>
          <w:szCs w:val="22"/>
        </w:rPr>
        <w:t>.</w:t>
      </w:r>
    </w:p>
    <w:p w:rsidR="00A8314F" w:rsidRPr="000360B3" w:rsidRDefault="00A8314F" w:rsidP="00A8314F">
      <w:pPr>
        <w:pStyle w:val="BodyText"/>
        <w:numPr>
          <w:ilvl w:val="0"/>
          <w:numId w:val="36"/>
        </w:numPr>
        <w:tabs>
          <w:tab w:val="left" w:pos="720"/>
        </w:tabs>
        <w:spacing w:line="360" w:lineRule="auto"/>
        <w:rPr>
          <w:rFonts w:ascii="Trebuchet MS" w:hAnsi="Trebuchet MS"/>
          <w:sz w:val="22"/>
          <w:szCs w:val="22"/>
        </w:rPr>
      </w:pPr>
      <w:r w:rsidRPr="000360B3">
        <w:rPr>
          <w:rFonts w:ascii="Trebuchet MS" w:hAnsi="Trebuchet MS"/>
          <w:sz w:val="22"/>
          <w:szCs w:val="22"/>
        </w:rPr>
        <w:t xml:space="preserve">Experience in Version control system </w:t>
      </w:r>
      <w:r w:rsidRPr="000360B3">
        <w:rPr>
          <w:rFonts w:ascii="Trebuchet MS" w:hAnsi="Trebuchet MS"/>
          <w:b w:val="0"/>
          <w:sz w:val="22"/>
          <w:szCs w:val="22"/>
        </w:rPr>
        <w:t>SVN (SUBVERSION), GIT</w:t>
      </w:r>
      <w:r w:rsidRPr="000360B3">
        <w:rPr>
          <w:rFonts w:ascii="Trebuchet MS" w:hAnsi="Trebuchet MS"/>
          <w:sz w:val="22"/>
          <w:szCs w:val="22"/>
        </w:rPr>
        <w:t>.</w:t>
      </w:r>
    </w:p>
    <w:p w:rsidR="00A8314F" w:rsidRPr="000360B3" w:rsidRDefault="00A8314F" w:rsidP="00A8314F">
      <w:pPr>
        <w:pStyle w:val="BodyText"/>
        <w:numPr>
          <w:ilvl w:val="0"/>
          <w:numId w:val="36"/>
        </w:numPr>
        <w:tabs>
          <w:tab w:val="left" w:pos="720"/>
        </w:tabs>
        <w:spacing w:line="360" w:lineRule="auto"/>
        <w:rPr>
          <w:rFonts w:ascii="Trebuchet MS" w:hAnsi="Trebuchet MS"/>
          <w:b w:val="0"/>
          <w:sz w:val="22"/>
          <w:szCs w:val="22"/>
        </w:rPr>
      </w:pPr>
      <w:r w:rsidRPr="000360B3">
        <w:rPr>
          <w:rFonts w:ascii="Trebuchet MS" w:hAnsi="Trebuchet MS"/>
          <w:sz w:val="22"/>
          <w:szCs w:val="22"/>
        </w:rPr>
        <w:t>Good experience in</w:t>
      </w:r>
      <w:r w:rsidRPr="000360B3">
        <w:rPr>
          <w:rFonts w:ascii="Trebuchet MS" w:hAnsi="Trebuchet MS"/>
          <w:b w:val="0"/>
          <w:sz w:val="22"/>
          <w:szCs w:val="22"/>
        </w:rPr>
        <w:t xml:space="preserve"> Apache configuration.</w:t>
      </w:r>
    </w:p>
    <w:p w:rsidR="00A8314F" w:rsidRPr="000360B3" w:rsidRDefault="00A8314F" w:rsidP="00A8314F">
      <w:pPr>
        <w:pStyle w:val="BodyText"/>
        <w:numPr>
          <w:ilvl w:val="0"/>
          <w:numId w:val="36"/>
        </w:numPr>
        <w:tabs>
          <w:tab w:val="left" w:pos="720"/>
        </w:tabs>
        <w:spacing w:line="360" w:lineRule="auto"/>
        <w:rPr>
          <w:rFonts w:ascii="Trebuchet MS" w:hAnsi="Trebuchet MS"/>
          <w:sz w:val="22"/>
          <w:szCs w:val="22"/>
        </w:rPr>
      </w:pPr>
      <w:r w:rsidRPr="000360B3">
        <w:rPr>
          <w:rFonts w:ascii="Trebuchet MS" w:hAnsi="Trebuchet MS"/>
          <w:sz w:val="22"/>
          <w:szCs w:val="22"/>
        </w:rPr>
        <w:t>Daily check the status of Proxy server &amp; Main servers.</w:t>
      </w:r>
    </w:p>
    <w:p w:rsidR="00A8314F" w:rsidRPr="000360B3" w:rsidRDefault="00A8314F" w:rsidP="00A8314F">
      <w:pPr>
        <w:pStyle w:val="BodyText"/>
        <w:numPr>
          <w:ilvl w:val="0"/>
          <w:numId w:val="36"/>
        </w:numPr>
        <w:tabs>
          <w:tab w:val="left" w:pos="720"/>
        </w:tabs>
        <w:spacing w:line="360" w:lineRule="auto"/>
        <w:rPr>
          <w:rFonts w:ascii="Trebuchet MS" w:hAnsi="Trebuchet MS"/>
          <w:sz w:val="22"/>
          <w:szCs w:val="22"/>
        </w:rPr>
      </w:pPr>
      <w:r w:rsidRPr="000360B3">
        <w:rPr>
          <w:rFonts w:ascii="Trebuchet MS" w:hAnsi="Trebuchet MS"/>
          <w:sz w:val="22"/>
          <w:szCs w:val="22"/>
        </w:rPr>
        <w:t>Experience  in web build application activities like creating account and reset the password</w:t>
      </w:r>
    </w:p>
    <w:p w:rsidR="000360B3" w:rsidRPr="00A8314F" w:rsidRDefault="00A8314F" w:rsidP="00A8314F">
      <w:pPr>
        <w:pStyle w:val="BodyText"/>
        <w:numPr>
          <w:ilvl w:val="0"/>
          <w:numId w:val="36"/>
        </w:numPr>
        <w:tabs>
          <w:tab w:val="left" w:pos="720"/>
        </w:tabs>
        <w:spacing w:line="360" w:lineRule="auto"/>
        <w:rPr>
          <w:rFonts w:ascii="Trebuchet MS" w:hAnsi="Trebuchet MS"/>
          <w:sz w:val="22"/>
          <w:szCs w:val="22"/>
        </w:rPr>
      </w:pPr>
      <w:r w:rsidRPr="000360B3">
        <w:rPr>
          <w:rFonts w:ascii="Trebuchet MS" w:hAnsi="Trebuchet MS"/>
          <w:sz w:val="22"/>
          <w:szCs w:val="22"/>
        </w:rPr>
        <w:t xml:space="preserve">Experience in </w:t>
      </w:r>
      <w:r w:rsidRPr="000360B3">
        <w:rPr>
          <w:rFonts w:ascii="Trebuchet MS" w:hAnsi="Trebuchet MS"/>
          <w:b w:val="0"/>
          <w:sz w:val="22"/>
          <w:szCs w:val="22"/>
        </w:rPr>
        <w:t xml:space="preserve">SERVICE NOW </w:t>
      </w:r>
      <w:r w:rsidRPr="000360B3">
        <w:rPr>
          <w:rFonts w:ascii="Trebuchet MS" w:hAnsi="Trebuchet MS"/>
          <w:sz w:val="22"/>
          <w:szCs w:val="22"/>
        </w:rPr>
        <w:t>ticketing tool.</w:t>
      </w:r>
    </w:p>
    <w:p w:rsidR="000360B3" w:rsidRPr="000360B3" w:rsidRDefault="000360B3" w:rsidP="00165F98">
      <w:pPr>
        <w:pStyle w:val="BodyText"/>
        <w:numPr>
          <w:ilvl w:val="0"/>
          <w:numId w:val="36"/>
        </w:numPr>
        <w:tabs>
          <w:tab w:val="left" w:pos="720"/>
        </w:tabs>
        <w:spacing w:line="360" w:lineRule="auto"/>
        <w:rPr>
          <w:rFonts w:ascii="Trebuchet MS" w:hAnsi="Trebuchet MS"/>
          <w:sz w:val="22"/>
          <w:szCs w:val="22"/>
        </w:rPr>
      </w:pPr>
      <w:r w:rsidRPr="000360B3">
        <w:rPr>
          <w:rFonts w:ascii="Trebuchet MS" w:hAnsi="Trebuchet MS"/>
          <w:sz w:val="22"/>
          <w:szCs w:val="22"/>
        </w:rPr>
        <w:t xml:space="preserve">Experience in Build tools like </w:t>
      </w:r>
      <w:r w:rsidRPr="000360B3">
        <w:rPr>
          <w:rFonts w:ascii="Trebuchet MS" w:hAnsi="Trebuchet MS"/>
          <w:b w:val="0"/>
          <w:sz w:val="22"/>
          <w:szCs w:val="22"/>
        </w:rPr>
        <w:t>ANT, Maven</w:t>
      </w:r>
      <w:r w:rsidRPr="000360B3">
        <w:rPr>
          <w:rFonts w:ascii="Trebuchet MS" w:hAnsi="Trebuchet MS"/>
          <w:sz w:val="22"/>
          <w:szCs w:val="22"/>
        </w:rPr>
        <w:t xml:space="preserve"> and CI Tools like Jenkins.</w:t>
      </w:r>
    </w:p>
    <w:p w:rsidR="000360B3" w:rsidRPr="000360B3" w:rsidRDefault="000360B3" w:rsidP="00165F98">
      <w:pPr>
        <w:pStyle w:val="BodyText"/>
        <w:numPr>
          <w:ilvl w:val="0"/>
          <w:numId w:val="36"/>
        </w:numPr>
        <w:tabs>
          <w:tab w:val="left" w:pos="720"/>
        </w:tabs>
        <w:spacing w:line="360" w:lineRule="auto"/>
        <w:rPr>
          <w:rFonts w:ascii="Trebuchet MS" w:hAnsi="Trebuchet MS"/>
          <w:sz w:val="22"/>
          <w:szCs w:val="22"/>
        </w:rPr>
      </w:pPr>
      <w:r w:rsidRPr="000360B3">
        <w:rPr>
          <w:rFonts w:ascii="Trebuchet MS" w:hAnsi="Trebuchet MS"/>
          <w:sz w:val="22"/>
          <w:szCs w:val="22"/>
          <w:lang w:val="en-IN" w:eastAsia="en-IN"/>
        </w:rPr>
        <w:t xml:space="preserve">Working knowledge on </w:t>
      </w:r>
      <w:r w:rsidRPr="000360B3">
        <w:rPr>
          <w:rFonts w:ascii="Trebuchet MS" w:hAnsi="Trebuchet MS"/>
          <w:b w:val="0"/>
          <w:i/>
          <w:sz w:val="22"/>
          <w:szCs w:val="22"/>
          <w:lang w:val="en-IN" w:eastAsia="en-IN"/>
        </w:rPr>
        <w:t>Linux</w:t>
      </w:r>
      <w:r w:rsidRPr="000360B3">
        <w:rPr>
          <w:rFonts w:ascii="Trebuchet MS" w:hAnsi="Trebuchet MS"/>
          <w:b w:val="0"/>
          <w:sz w:val="22"/>
          <w:szCs w:val="22"/>
          <w:lang w:val="en-IN" w:eastAsia="en-IN"/>
        </w:rPr>
        <w:t xml:space="preserve"> </w:t>
      </w:r>
      <w:r w:rsidRPr="000360B3">
        <w:rPr>
          <w:rFonts w:ascii="Trebuchet MS" w:hAnsi="Trebuchet MS"/>
          <w:sz w:val="22"/>
          <w:szCs w:val="22"/>
          <w:lang w:val="en-IN" w:eastAsia="en-IN"/>
        </w:rPr>
        <w:t>with specialization in Red hat Linux.</w:t>
      </w:r>
    </w:p>
    <w:p w:rsidR="000360B3" w:rsidRPr="000360B3" w:rsidRDefault="000360B3" w:rsidP="00165F98">
      <w:pPr>
        <w:pStyle w:val="ListParagraph"/>
        <w:widowControl w:val="0"/>
        <w:numPr>
          <w:ilvl w:val="0"/>
          <w:numId w:val="36"/>
        </w:numPr>
        <w:suppressAutoHyphens w:val="0"/>
        <w:spacing w:line="240" w:lineRule="auto"/>
        <w:rPr>
          <w:rFonts w:ascii="Trebuchet MS" w:hAnsi="Trebuchet MS"/>
          <w:color w:val="000000"/>
          <w:sz w:val="22"/>
          <w:szCs w:val="22"/>
        </w:rPr>
      </w:pPr>
      <w:r w:rsidRPr="000360B3">
        <w:rPr>
          <w:rFonts w:ascii="Trebuchet MS" w:hAnsi="Trebuchet MS"/>
          <w:color w:val="000000"/>
          <w:sz w:val="22"/>
          <w:szCs w:val="22"/>
        </w:rPr>
        <w:t xml:space="preserve">Experience on  Configuration Management &amp; Deployment Tools Like </w:t>
      </w:r>
      <w:r w:rsidRPr="000360B3">
        <w:rPr>
          <w:rFonts w:ascii="Trebuchet MS" w:hAnsi="Trebuchet MS"/>
          <w:b/>
          <w:color w:val="000000"/>
          <w:sz w:val="22"/>
          <w:szCs w:val="22"/>
        </w:rPr>
        <w:t>Rundeck.</w:t>
      </w:r>
    </w:p>
    <w:p w:rsidR="000360B3" w:rsidRPr="000360B3" w:rsidRDefault="000360B3" w:rsidP="00A8314F">
      <w:pPr>
        <w:pStyle w:val="ListParagraph"/>
        <w:widowControl w:val="0"/>
        <w:suppressAutoHyphens w:val="0"/>
        <w:spacing w:line="240" w:lineRule="auto"/>
        <w:ind w:left="1080"/>
        <w:rPr>
          <w:rFonts w:ascii="Trebuchet MS" w:hAnsi="Trebuchet MS"/>
          <w:color w:val="000000"/>
          <w:sz w:val="22"/>
          <w:szCs w:val="22"/>
        </w:rPr>
      </w:pPr>
    </w:p>
    <w:p w:rsidR="000360B3" w:rsidRPr="000360B3" w:rsidRDefault="000360B3" w:rsidP="00165F98">
      <w:pPr>
        <w:pStyle w:val="BodyText"/>
        <w:numPr>
          <w:ilvl w:val="0"/>
          <w:numId w:val="36"/>
        </w:numPr>
        <w:tabs>
          <w:tab w:val="left" w:pos="720"/>
        </w:tabs>
        <w:spacing w:line="360" w:lineRule="auto"/>
        <w:rPr>
          <w:rFonts w:ascii="Trebuchet MS" w:hAnsi="Trebuchet MS"/>
          <w:sz w:val="22"/>
          <w:szCs w:val="22"/>
        </w:rPr>
      </w:pPr>
      <w:r w:rsidRPr="000360B3">
        <w:rPr>
          <w:rFonts w:ascii="Trebuchet MS" w:hAnsi="Trebuchet MS"/>
          <w:sz w:val="22"/>
          <w:szCs w:val="22"/>
        </w:rPr>
        <w:t xml:space="preserve">I have good experience on </w:t>
      </w:r>
      <w:r w:rsidRPr="000360B3">
        <w:rPr>
          <w:rFonts w:ascii="Trebuchet MS" w:hAnsi="Trebuchet MS"/>
          <w:b w:val="0"/>
          <w:sz w:val="22"/>
          <w:szCs w:val="22"/>
        </w:rPr>
        <w:t>Jenkins.</w:t>
      </w:r>
    </w:p>
    <w:p w:rsidR="000360B3" w:rsidRPr="000360B3" w:rsidRDefault="000360B3" w:rsidP="00165F98">
      <w:pPr>
        <w:pStyle w:val="BodyText"/>
        <w:numPr>
          <w:ilvl w:val="0"/>
          <w:numId w:val="36"/>
        </w:numPr>
        <w:tabs>
          <w:tab w:val="left" w:pos="720"/>
        </w:tabs>
        <w:spacing w:line="360" w:lineRule="auto"/>
        <w:rPr>
          <w:rFonts w:ascii="Trebuchet MS" w:hAnsi="Trebuchet MS"/>
          <w:sz w:val="22"/>
          <w:szCs w:val="22"/>
        </w:rPr>
      </w:pPr>
      <w:r w:rsidRPr="000360B3">
        <w:rPr>
          <w:rFonts w:ascii="Trebuchet MS" w:hAnsi="Trebuchet MS"/>
          <w:sz w:val="22"/>
          <w:szCs w:val="22"/>
        </w:rPr>
        <w:t xml:space="preserve">Experience in writing and maintaining </w:t>
      </w:r>
      <w:r w:rsidRPr="000360B3">
        <w:rPr>
          <w:rFonts w:ascii="Trebuchet MS" w:hAnsi="Trebuchet MS"/>
          <w:b w:val="0"/>
          <w:sz w:val="22"/>
          <w:szCs w:val="22"/>
        </w:rPr>
        <w:t>ANT</w:t>
      </w:r>
      <w:r w:rsidRPr="000360B3">
        <w:rPr>
          <w:rFonts w:ascii="Trebuchet MS" w:hAnsi="Trebuchet MS"/>
          <w:sz w:val="22"/>
          <w:szCs w:val="22"/>
        </w:rPr>
        <w:t xml:space="preserve"> Scripts. Wrote Macrodefs and Custom ANT tasks.</w:t>
      </w:r>
    </w:p>
    <w:p w:rsidR="000360B3" w:rsidRPr="000360B3" w:rsidRDefault="000360B3" w:rsidP="00165F98">
      <w:pPr>
        <w:pStyle w:val="BodyText"/>
        <w:numPr>
          <w:ilvl w:val="0"/>
          <w:numId w:val="36"/>
        </w:numPr>
        <w:tabs>
          <w:tab w:val="left" w:pos="720"/>
        </w:tabs>
        <w:spacing w:line="360" w:lineRule="auto"/>
        <w:rPr>
          <w:rFonts w:ascii="Trebuchet MS" w:hAnsi="Trebuchet MS"/>
          <w:sz w:val="22"/>
          <w:szCs w:val="22"/>
        </w:rPr>
      </w:pPr>
      <w:r w:rsidRPr="000360B3">
        <w:rPr>
          <w:rFonts w:ascii="Trebuchet MS" w:hAnsi="Trebuchet MS"/>
          <w:sz w:val="22"/>
          <w:szCs w:val="22"/>
        </w:rPr>
        <w:t>Manage Ant and Maven builds and troubleshoot Build issues.</w:t>
      </w:r>
    </w:p>
    <w:p w:rsidR="000360B3" w:rsidRPr="000360B3" w:rsidRDefault="000360B3" w:rsidP="00165F98">
      <w:pPr>
        <w:pStyle w:val="BodyText"/>
        <w:numPr>
          <w:ilvl w:val="0"/>
          <w:numId w:val="36"/>
        </w:numPr>
        <w:tabs>
          <w:tab w:val="left" w:pos="720"/>
        </w:tabs>
        <w:spacing w:line="360" w:lineRule="auto"/>
        <w:rPr>
          <w:rFonts w:ascii="Trebuchet MS" w:hAnsi="Trebuchet MS"/>
          <w:sz w:val="22"/>
          <w:szCs w:val="22"/>
        </w:rPr>
      </w:pPr>
      <w:r w:rsidRPr="000360B3">
        <w:rPr>
          <w:rFonts w:ascii="Trebuchet MS" w:hAnsi="Trebuchet MS"/>
          <w:color w:val="000000"/>
          <w:sz w:val="22"/>
          <w:szCs w:val="22"/>
        </w:rPr>
        <w:t>Helped users in creating Tags and Release Tags activities.</w:t>
      </w:r>
    </w:p>
    <w:p w:rsidR="000360B3" w:rsidRPr="000360B3" w:rsidRDefault="000360B3" w:rsidP="00165F98">
      <w:pPr>
        <w:pStyle w:val="BodyText"/>
        <w:numPr>
          <w:ilvl w:val="0"/>
          <w:numId w:val="36"/>
        </w:numPr>
        <w:tabs>
          <w:tab w:val="left" w:pos="720"/>
        </w:tabs>
        <w:spacing w:line="360" w:lineRule="auto"/>
        <w:rPr>
          <w:rFonts w:ascii="Trebuchet MS" w:hAnsi="Trebuchet MS"/>
          <w:sz w:val="22"/>
          <w:szCs w:val="22"/>
        </w:rPr>
      </w:pPr>
      <w:r w:rsidRPr="000360B3">
        <w:rPr>
          <w:rFonts w:ascii="Trebuchet MS" w:hAnsi="Trebuchet MS"/>
          <w:sz w:val="22"/>
          <w:szCs w:val="22"/>
        </w:rPr>
        <w:t>Helped Team leads in Creating Development branches, Support branches and R&amp;D Branches.</w:t>
      </w:r>
    </w:p>
    <w:p w:rsidR="000360B3" w:rsidRPr="000360B3" w:rsidRDefault="000360B3" w:rsidP="00165F98">
      <w:pPr>
        <w:pStyle w:val="BodyText"/>
        <w:numPr>
          <w:ilvl w:val="0"/>
          <w:numId w:val="36"/>
        </w:numPr>
        <w:tabs>
          <w:tab w:val="left" w:pos="720"/>
        </w:tabs>
        <w:spacing w:line="360" w:lineRule="auto"/>
        <w:rPr>
          <w:rFonts w:ascii="Trebuchet MS" w:hAnsi="Trebuchet MS"/>
          <w:sz w:val="22"/>
          <w:szCs w:val="22"/>
        </w:rPr>
      </w:pPr>
      <w:r w:rsidRPr="000360B3">
        <w:rPr>
          <w:rFonts w:ascii="Trebuchet MS" w:hAnsi="Trebuchet MS"/>
          <w:sz w:val="22"/>
          <w:szCs w:val="22"/>
        </w:rPr>
        <w:t>Maintain the Access privileges to developers.</w:t>
      </w:r>
    </w:p>
    <w:p w:rsidR="0068593B" w:rsidRPr="00A8314F" w:rsidRDefault="000360B3" w:rsidP="00A8314F">
      <w:pPr>
        <w:numPr>
          <w:ilvl w:val="0"/>
          <w:numId w:val="36"/>
        </w:numPr>
        <w:suppressAutoHyphens w:val="0"/>
        <w:spacing w:line="276" w:lineRule="auto"/>
        <w:jc w:val="both"/>
        <w:rPr>
          <w:rFonts w:ascii="Trebuchet MS" w:hAnsi="Trebuchet MS"/>
          <w:sz w:val="22"/>
          <w:szCs w:val="22"/>
        </w:rPr>
      </w:pPr>
      <w:r w:rsidRPr="000360B3">
        <w:rPr>
          <w:rFonts w:ascii="Trebuchet MS" w:hAnsi="Trebuchet MS"/>
          <w:sz w:val="22"/>
          <w:szCs w:val="22"/>
        </w:rPr>
        <w:t>Excellent communicative, interpersonal, intuitive, analysis and leadership skills with ability to work efficiently in both independent and team work environments.</w:t>
      </w:r>
    </w:p>
    <w:p w:rsidR="00E9500D" w:rsidRDefault="00E9500D" w:rsidP="00E9500D">
      <w:pPr>
        <w:tabs>
          <w:tab w:val="left" w:pos="720"/>
        </w:tabs>
        <w:spacing w:line="240" w:lineRule="auto"/>
        <w:ind w:left="360"/>
        <w:jc w:val="both"/>
        <w:rPr>
          <w:rFonts w:ascii="Trebuchet MS" w:hAnsi="Trebuchet MS"/>
          <w:color w:val="000000"/>
        </w:rPr>
      </w:pPr>
    </w:p>
    <w:p w:rsidR="008E6E0B" w:rsidRPr="00D53E8C" w:rsidRDefault="008E6E0B" w:rsidP="00E9500D">
      <w:pPr>
        <w:tabs>
          <w:tab w:val="left" w:pos="720"/>
        </w:tabs>
        <w:spacing w:line="240" w:lineRule="auto"/>
        <w:ind w:left="360"/>
        <w:jc w:val="both"/>
        <w:rPr>
          <w:rFonts w:ascii="Trebuchet MS" w:hAnsi="Trebuchet MS"/>
          <w:color w:val="000000"/>
        </w:rPr>
      </w:pPr>
    </w:p>
    <w:p w:rsidR="00A97348" w:rsidRDefault="00A97348">
      <w:pPr>
        <w:pStyle w:val="Heading2"/>
        <w:shd w:val="clear" w:color="auto" w:fill="D9D9D9"/>
        <w:tabs>
          <w:tab w:val="clear" w:pos="840"/>
        </w:tabs>
        <w:spacing w:line="360" w:lineRule="auto"/>
        <w:ind w:left="0" w:firstLine="0"/>
        <w:rPr>
          <w:rFonts w:ascii="Trebuchet MS" w:hAnsi="Trebuchet MS"/>
          <w:bCs/>
          <w:caps/>
          <w:szCs w:val="22"/>
        </w:rPr>
      </w:pPr>
      <w:r w:rsidRPr="00D53E8C">
        <w:rPr>
          <w:rFonts w:ascii="Trebuchet MS" w:hAnsi="Trebuchet MS"/>
          <w:bCs/>
          <w:caps/>
          <w:szCs w:val="22"/>
        </w:rPr>
        <w:lastRenderedPageBreak/>
        <w:t>PROFESSIONAL SUMMARY</w:t>
      </w:r>
    </w:p>
    <w:p w:rsidR="002E05E6" w:rsidRPr="002E05E6" w:rsidRDefault="002E05E6" w:rsidP="002E05E6">
      <w:pPr>
        <w:pStyle w:val="BodyText"/>
      </w:pPr>
    </w:p>
    <w:p w:rsidR="00F40EFC" w:rsidRPr="00CB2CDB" w:rsidRDefault="00F40EFC" w:rsidP="00F40EFC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spacing w:line="240" w:lineRule="auto"/>
        <w:rPr>
          <w:rFonts w:ascii="Trebuchet MS" w:hAnsi="Trebuchet MS"/>
          <w:b/>
          <w:sz w:val="22"/>
          <w:szCs w:val="22"/>
        </w:rPr>
      </w:pPr>
      <w:r w:rsidRPr="00CB2CDB">
        <w:rPr>
          <w:rFonts w:ascii="Trebuchet MS" w:hAnsi="Trebuchet MS"/>
          <w:sz w:val="22"/>
          <w:szCs w:val="22"/>
        </w:rPr>
        <w:t xml:space="preserve">Presently working as </w:t>
      </w:r>
      <w:r w:rsidR="00FB5724">
        <w:rPr>
          <w:rFonts w:ascii="Trebuchet MS" w:hAnsi="Trebuchet MS"/>
          <w:b/>
          <w:sz w:val="22"/>
          <w:szCs w:val="22"/>
        </w:rPr>
        <w:t>DevO</w:t>
      </w:r>
      <w:r w:rsidR="0092511C">
        <w:rPr>
          <w:rFonts w:ascii="Trebuchet MS" w:hAnsi="Trebuchet MS"/>
          <w:b/>
          <w:sz w:val="22"/>
          <w:szCs w:val="22"/>
        </w:rPr>
        <w:t xml:space="preserve">ps </w:t>
      </w:r>
      <w:r w:rsidRPr="00CB2CDB">
        <w:rPr>
          <w:rFonts w:ascii="Trebuchet MS" w:hAnsi="Trebuchet MS"/>
          <w:b/>
          <w:sz w:val="22"/>
          <w:szCs w:val="22"/>
        </w:rPr>
        <w:t xml:space="preserve">Engineer </w:t>
      </w:r>
      <w:r w:rsidRPr="00CB2CDB">
        <w:rPr>
          <w:rFonts w:ascii="Trebuchet MS" w:hAnsi="Trebuchet MS"/>
          <w:sz w:val="22"/>
          <w:szCs w:val="22"/>
        </w:rPr>
        <w:t xml:space="preserve">with </w:t>
      </w:r>
      <w:r w:rsidRPr="00CB2CDB">
        <w:rPr>
          <w:rFonts w:ascii="Trebuchet MS" w:hAnsi="Trebuchet MS"/>
          <w:b/>
          <w:sz w:val="22"/>
          <w:szCs w:val="22"/>
        </w:rPr>
        <w:t xml:space="preserve">Tata Consultancy </w:t>
      </w:r>
      <w:r w:rsidR="002E7D9B">
        <w:rPr>
          <w:rFonts w:ascii="Trebuchet MS" w:hAnsi="Trebuchet MS"/>
          <w:b/>
          <w:sz w:val="22"/>
          <w:szCs w:val="22"/>
        </w:rPr>
        <w:t xml:space="preserve">Services , Mumbai </w:t>
      </w:r>
      <w:r w:rsidR="005A1155">
        <w:rPr>
          <w:snapToGrid w:val="0"/>
          <w:sz w:val="22"/>
          <w:szCs w:val="22"/>
        </w:rPr>
        <w:t>June' 2016</w:t>
      </w:r>
      <w:r w:rsidR="005A1155" w:rsidRPr="00667897">
        <w:rPr>
          <w:snapToGrid w:val="0"/>
          <w:sz w:val="22"/>
          <w:szCs w:val="22"/>
        </w:rPr>
        <w:t xml:space="preserve"> to till date</w:t>
      </w:r>
    </w:p>
    <w:p w:rsidR="00F40EFC" w:rsidRPr="00CB2CDB" w:rsidRDefault="00F40EFC" w:rsidP="00F40EFC">
      <w:pPr>
        <w:widowControl w:val="0"/>
        <w:autoSpaceDE w:val="0"/>
        <w:autoSpaceDN w:val="0"/>
        <w:adjustRightInd w:val="0"/>
        <w:rPr>
          <w:rFonts w:ascii="Trebuchet MS" w:hAnsi="Trebuchet MS"/>
          <w:sz w:val="22"/>
          <w:szCs w:val="22"/>
        </w:rPr>
      </w:pPr>
    </w:p>
    <w:p w:rsidR="00F40EFC" w:rsidRPr="00CB2CDB" w:rsidRDefault="00F40EFC" w:rsidP="00F40EFC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spacing w:line="240" w:lineRule="auto"/>
        <w:rPr>
          <w:rFonts w:ascii="Trebuchet MS" w:hAnsi="Trebuchet MS"/>
          <w:sz w:val="22"/>
          <w:szCs w:val="22"/>
        </w:rPr>
      </w:pPr>
      <w:r w:rsidRPr="00CB2CDB">
        <w:rPr>
          <w:rFonts w:ascii="Trebuchet MS" w:hAnsi="Trebuchet MS"/>
          <w:sz w:val="22"/>
          <w:szCs w:val="22"/>
        </w:rPr>
        <w:t xml:space="preserve">Worked as </w:t>
      </w:r>
      <w:r w:rsidR="0092511C" w:rsidRPr="00CB2CDB">
        <w:rPr>
          <w:rFonts w:ascii="Trebuchet MS" w:hAnsi="Trebuchet MS"/>
          <w:b/>
          <w:sz w:val="22"/>
          <w:szCs w:val="22"/>
        </w:rPr>
        <w:t>Build and Release Engineer</w:t>
      </w:r>
      <w:r w:rsidRPr="00CB2CDB">
        <w:rPr>
          <w:rFonts w:ascii="Trebuchet MS" w:hAnsi="Trebuchet MS"/>
          <w:b/>
          <w:bCs/>
          <w:sz w:val="22"/>
          <w:szCs w:val="22"/>
        </w:rPr>
        <w:t xml:space="preserve"> </w:t>
      </w:r>
      <w:r w:rsidRPr="00CB2CDB">
        <w:rPr>
          <w:rFonts w:ascii="Trebuchet MS" w:hAnsi="Trebuchet MS"/>
          <w:sz w:val="22"/>
          <w:szCs w:val="22"/>
        </w:rPr>
        <w:t xml:space="preserve">with </w:t>
      </w:r>
      <w:r w:rsidRPr="00CB2CDB">
        <w:rPr>
          <w:rFonts w:ascii="Trebuchet MS" w:hAnsi="Trebuchet MS"/>
          <w:b/>
          <w:bCs/>
          <w:sz w:val="22"/>
          <w:szCs w:val="22"/>
        </w:rPr>
        <w:t>Polaris</w:t>
      </w:r>
      <w:r w:rsidR="002E7D9B">
        <w:rPr>
          <w:rFonts w:ascii="Trebuchet MS" w:hAnsi="Trebuchet MS"/>
          <w:b/>
          <w:bCs/>
          <w:sz w:val="22"/>
          <w:szCs w:val="22"/>
        </w:rPr>
        <w:t xml:space="preserve"> Mumbai</w:t>
      </w:r>
      <w:r w:rsidRPr="00CB2CDB">
        <w:rPr>
          <w:rFonts w:ascii="Trebuchet MS" w:hAnsi="Trebuchet MS"/>
          <w:sz w:val="22"/>
          <w:szCs w:val="22"/>
        </w:rPr>
        <w:t xml:space="preserve">, </w:t>
      </w:r>
      <w:r w:rsidR="00C51245">
        <w:rPr>
          <w:rFonts w:ascii="Trebuchet MS" w:hAnsi="Trebuchet MS"/>
          <w:sz w:val="22"/>
          <w:szCs w:val="22"/>
        </w:rPr>
        <w:t xml:space="preserve">June 2014 to </w:t>
      </w:r>
      <w:r w:rsidR="005A1155">
        <w:rPr>
          <w:rFonts w:ascii="Trebuchet MS" w:hAnsi="Trebuchet MS"/>
          <w:sz w:val="22"/>
          <w:szCs w:val="22"/>
        </w:rPr>
        <w:t>May 2016</w:t>
      </w:r>
      <w:r w:rsidRPr="00CB2CDB">
        <w:rPr>
          <w:rFonts w:ascii="Trebuchet MS" w:hAnsi="Trebuchet MS"/>
          <w:sz w:val="22"/>
          <w:szCs w:val="22"/>
        </w:rPr>
        <w:t>.</w:t>
      </w:r>
    </w:p>
    <w:p w:rsidR="00DD0DC6" w:rsidRDefault="00DD0DC6">
      <w:pPr>
        <w:pStyle w:val="Heading2"/>
        <w:shd w:val="clear" w:color="auto" w:fill="D9D9D9"/>
        <w:tabs>
          <w:tab w:val="clear" w:pos="840"/>
        </w:tabs>
        <w:spacing w:line="360" w:lineRule="auto"/>
        <w:ind w:left="0" w:firstLine="0"/>
        <w:rPr>
          <w:rFonts w:ascii="Trebuchet MS" w:hAnsi="Trebuchet MS"/>
          <w:bCs/>
          <w:caps/>
          <w:szCs w:val="22"/>
        </w:rPr>
      </w:pPr>
    </w:p>
    <w:p w:rsidR="00A97348" w:rsidRPr="00D53E8C" w:rsidRDefault="00A97348">
      <w:pPr>
        <w:pStyle w:val="Heading2"/>
        <w:shd w:val="clear" w:color="auto" w:fill="D9D9D9"/>
        <w:tabs>
          <w:tab w:val="clear" w:pos="840"/>
        </w:tabs>
        <w:spacing w:line="360" w:lineRule="auto"/>
        <w:ind w:left="0" w:firstLine="0"/>
        <w:rPr>
          <w:rFonts w:ascii="Trebuchet MS" w:hAnsi="Trebuchet MS"/>
          <w:bCs/>
          <w:caps/>
          <w:szCs w:val="22"/>
        </w:rPr>
      </w:pPr>
      <w:r w:rsidRPr="00D53E8C">
        <w:rPr>
          <w:rFonts w:ascii="Trebuchet MS" w:hAnsi="Trebuchet MS"/>
          <w:bCs/>
          <w:caps/>
          <w:szCs w:val="22"/>
        </w:rPr>
        <w:t>EDUCATIONAL QUALIFICATION:</w:t>
      </w:r>
    </w:p>
    <w:p w:rsidR="00C078AF" w:rsidRPr="00667897" w:rsidRDefault="00C078AF" w:rsidP="00C078AF">
      <w:pPr>
        <w:suppressAutoHyphens w:val="0"/>
        <w:autoSpaceDE w:val="0"/>
        <w:autoSpaceDN w:val="0"/>
        <w:adjustRightInd w:val="0"/>
        <w:spacing w:after="200"/>
        <w:rPr>
          <w:color w:val="000000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 xml:space="preserve">   </w:t>
      </w:r>
      <w:r>
        <w:rPr>
          <w:sz w:val="22"/>
          <w:szCs w:val="22"/>
        </w:rPr>
        <w:t xml:space="preserve">B.S.C  from VikramaSimhapuri </w:t>
      </w:r>
      <w:r w:rsidRPr="00667897">
        <w:rPr>
          <w:sz w:val="22"/>
          <w:szCs w:val="22"/>
        </w:rPr>
        <w:t>University</w:t>
      </w:r>
    </w:p>
    <w:p w:rsidR="008F50C2" w:rsidRPr="00D53E8C" w:rsidRDefault="008F50C2" w:rsidP="00CB2CDB">
      <w:pPr>
        <w:widowControl w:val="0"/>
        <w:tabs>
          <w:tab w:val="left" w:pos="-900"/>
          <w:tab w:val="left" w:pos="-45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  <w:bCs/>
          <w:sz w:val="22"/>
          <w:szCs w:val="22"/>
        </w:rPr>
      </w:pPr>
    </w:p>
    <w:p w:rsidR="00A97348" w:rsidRPr="00D53E8C" w:rsidRDefault="00A97348">
      <w:pPr>
        <w:pStyle w:val="Heading2"/>
        <w:shd w:val="clear" w:color="auto" w:fill="D9D9D9"/>
        <w:tabs>
          <w:tab w:val="clear" w:pos="840"/>
        </w:tabs>
        <w:spacing w:line="360" w:lineRule="auto"/>
        <w:ind w:left="0" w:firstLine="0"/>
        <w:rPr>
          <w:rFonts w:ascii="Trebuchet MS" w:hAnsi="Trebuchet MS"/>
          <w:bCs/>
          <w:caps/>
          <w:szCs w:val="22"/>
        </w:rPr>
      </w:pPr>
      <w:r w:rsidRPr="00D53E8C">
        <w:rPr>
          <w:rFonts w:ascii="Trebuchet MS" w:hAnsi="Trebuchet MS"/>
          <w:bCs/>
          <w:caps/>
          <w:szCs w:val="22"/>
        </w:rPr>
        <w:t>TECHNICAL PROFILE:</w:t>
      </w:r>
    </w:p>
    <w:p w:rsidR="00EA79D6" w:rsidRPr="00D53E8C" w:rsidRDefault="00EA79D6" w:rsidP="005A3CF9">
      <w:pPr>
        <w:pStyle w:val="BodyText"/>
        <w:rPr>
          <w:rFonts w:ascii="Trebuchet MS" w:hAnsi="Trebuchet MS"/>
          <w:sz w:val="22"/>
          <w:szCs w:val="22"/>
        </w:rPr>
      </w:pPr>
    </w:p>
    <w:tbl>
      <w:tblPr>
        <w:tblW w:w="9375" w:type="dxa"/>
        <w:tblInd w:w="108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ook w:val="00A0" w:firstRow="1" w:lastRow="0" w:firstColumn="1" w:lastColumn="0" w:noHBand="0" w:noVBand="0"/>
      </w:tblPr>
      <w:tblGrid>
        <w:gridCol w:w="2788"/>
        <w:gridCol w:w="6587"/>
      </w:tblGrid>
      <w:tr w:rsidR="00D12EC5" w:rsidRPr="00754025" w:rsidTr="00131186">
        <w:trPr>
          <w:trHeight w:val="321"/>
        </w:trPr>
        <w:tc>
          <w:tcPr>
            <w:tcW w:w="2788" w:type="dxa"/>
            <w:vAlign w:val="center"/>
          </w:tcPr>
          <w:p w:rsidR="00D12EC5" w:rsidRPr="00754025" w:rsidRDefault="00A7017D" w:rsidP="00270330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Infra</w:t>
            </w:r>
            <w:r w:rsidR="006B045F">
              <w:rPr>
                <w:rFonts w:ascii="Trebuchet MS" w:hAnsi="Trebuchet MS"/>
                <w:sz w:val="22"/>
                <w:szCs w:val="22"/>
              </w:rPr>
              <w:t xml:space="preserve"> tools</w:t>
            </w:r>
          </w:p>
        </w:tc>
        <w:tc>
          <w:tcPr>
            <w:tcW w:w="6587" w:type="dxa"/>
          </w:tcPr>
          <w:p w:rsidR="00D12EC5" w:rsidRPr="00A8314F" w:rsidRDefault="006B045F" w:rsidP="00270330">
            <w:pPr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A8314F">
              <w:rPr>
                <w:rFonts w:ascii="Trebuchet MS" w:hAnsi="Trebuchet MS"/>
                <w:b/>
                <w:sz w:val="22"/>
                <w:szCs w:val="22"/>
              </w:rPr>
              <w:t>Chef,</w:t>
            </w:r>
            <w:r w:rsidR="000A5860" w:rsidRPr="00A8314F">
              <w:rPr>
                <w:rFonts w:ascii="Trebuchet MS" w:hAnsi="Trebuchet MS"/>
                <w:b/>
                <w:sz w:val="22"/>
                <w:szCs w:val="22"/>
              </w:rPr>
              <w:t xml:space="preserve"> </w:t>
            </w:r>
            <w:r w:rsidRPr="00A8314F">
              <w:rPr>
                <w:rFonts w:ascii="Trebuchet MS" w:hAnsi="Trebuchet MS"/>
                <w:b/>
                <w:sz w:val="22"/>
                <w:szCs w:val="22"/>
              </w:rPr>
              <w:t>Nagios,</w:t>
            </w:r>
            <w:r w:rsidR="000A5860" w:rsidRPr="00A8314F">
              <w:rPr>
                <w:rFonts w:ascii="Trebuchet MS" w:hAnsi="Trebuchet MS"/>
                <w:b/>
                <w:sz w:val="22"/>
                <w:szCs w:val="22"/>
              </w:rPr>
              <w:t xml:space="preserve"> </w:t>
            </w:r>
            <w:r w:rsidRPr="00A8314F">
              <w:rPr>
                <w:rFonts w:ascii="Trebuchet MS" w:hAnsi="Trebuchet MS"/>
                <w:b/>
                <w:sz w:val="22"/>
                <w:szCs w:val="22"/>
              </w:rPr>
              <w:t>Puppet</w:t>
            </w:r>
          </w:p>
        </w:tc>
      </w:tr>
      <w:tr w:rsidR="00D12EC5" w:rsidRPr="00754025" w:rsidTr="00131186">
        <w:trPr>
          <w:trHeight w:val="337"/>
        </w:trPr>
        <w:tc>
          <w:tcPr>
            <w:tcW w:w="2788" w:type="dxa"/>
            <w:vAlign w:val="center"/>
          </w:tcPr>
          <w:p w:rsidR="00D12EC5" w:rsidRPr="00754025" w:rsidRDefault="00C438C2" w:rsidP="00270330">
            <w:pPr>
              <w:autoSpaceDE w:val="0"/>
              <w:autoSpaceDN w:val="0"/>
              <w:rPr>
                <w:rFonts w:ascii="Trebuchet MS" w:hAnsi="Trebuchet MS"/>
                <w:bCs/>
                <w:sz w:val="22"/>
                <w:szCs w:val="22"/>
              </w:rPr>
            </w:pPr>
            <w:r w:rsidRPr="00754025">
              <w:rPr>
                <w:rFonts w:ascii="Trebuchet MS" w:hAnsi="Trebuchet MS"/>
                <w:bCs/>
                <w:sz w:val="22"/>
                <w:szCs w:val="22"/>
              </w:rPr>
              <w:t>Version Control</w:t>
            </w:r>
            <w:r w:rsidR="00D12EC5" w:rsidRPr="00754025">
              <w:rPr>
                <w:rFonts w:ascii="Trebuchet MS" w:hAnsi="Trebuchet MS"/>
                <w:bCs/>
                <w:sz w:val="22"/>
                <w:szCs w:val="22"/>
              </w:rPr>
              <w:t xml:space="preserve"> Tools </w:t>
            </w:r>
          </w:p>
        </w:tc>
        <w:tc>
          <w:tcPr>
            <w:tcW w:w="6587" w:type="dxa"/>
          </w:tcPr>
          <w:p w:rsidR="00D12EC5" w:rsidRPr="00A8314F" w:rsidRDefault="00964C6C" w:rsidP="00270330">
            <w:pPr>
              <w:autoSpaceDE w:val="0"/>
              <w:autoSpaceDN w:val="0"/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A8314F">
              <w:rPr>
                <w:rFonts w:ascii="Trebuchet MS" w:hAnsi="Trebuchet MS"/>
                <w:b/>
                <w:sz w:val="22"/>
                <w:szCs w:val="22"/>
              </w:rPr>
              <w:t>Subversion</w:t>
            </w:r>
            <w:r w:rsidR="00493CAC" w:rsidRPr="00A8314F">
              <w:rPr>
                <w:rFonts w:ascii="Trebuchet MS" w:hAnsi="Trebuchet MS"/>
                <w:b/>
                <w:sz w:val="22"/>
                <w:szCs w:val="22"/>
              </w:rPr>
              <w:t xml:space="preserve">, </w:t>
            </w:r>
            <w:r w:rsidR="0073363D" w:rsidRPr="00A8314F">
              <w:rPr>
                <w:rFonts w:ascii="Trebuchet MS" w:hAnsi="Trebuchet MS"/>
                <w:b/>
                <w:sz w:val="22"/>
                <w:szCs w:val="22"/>
              </w:rPr>
              <w:t>GIT</w:t>
            </w:r>
            <w:r w:rsidR="00D12EC5" w:rsidRPr="00A8314F">
              <w:rPr>
                <w:rFonts w:ascii="Trebuchet MS" w:hAnsi="Trebuchet MS"/>
                <w:b/>
                <w:sz w:val="22"/>
                <w:szCs w:val="22"/>
              </w:rPr>
              <w:t xml:space="preserve">                </w:t>
            </w:r>
          </w:p>
        </w:tc>
      </w:tr>
      <w:tr w:rsidR="00D12EC5" w:rsidRPr="00754025" w:rsidTr="00131186">
        <w:trPr>
          <w:trHeight w:val="321"/>
        </w:trPr>
        <w:tc>
          <w:tcPr>
            <w:tcW w:w="2788" w:type="dxa"/>
          </w:tcPr>
          <w:p w:rsidR="00D12EC5" w:rsidRPr="00754025" w:rsidRDefault="00D12EC5" w:rsidP="00270330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754025">
              <w:rPr>
                <w:rFonts w:ascii="Trebuchet MS" w:hAnsi="Trebuchet MS"/>
                <w:sz w:val="22"/>
                <w:szCs w:val="22"/>
              </w:rPr>
              <w:t>Build Tools</w:t>
            </w:r>
          </w:p>
        </w:tc>
        <w:tc>
          <w:tcPr>
            <w:tcW w:w="6587" w:type="dxa"/>
          </w:tcPr>
          <w:p w:rsidR="00D12EC5" w:rsidRPr="00A8314F" w:rsidRDefault="0019486A" w:rsidP="00270330">
            <w:pPr>
              <w:jc w:val="both"/>
              <w:rPr>
                <w:rFonts w:ascii="Trebuchet MS" w:hAnsi="Trebuchet MS"/>
                <w:b/>
                <w:sz w:val="22"/>
                <w:szCs w:val="22"/>
              </w:rPr>
            </w:pPr>
            <w:r w:rsidRPr="00A8314F">
              <w:rPr>
                <w:rFonts w:ascii="Trebuchet MS" w:hAnsi="Trebuchet MS"/>
                <w:b/>
                <w:sz w:val="22"/>
                <w:szCs w:val="22"/>
              </w:rPr>
              <w:t>Ant, Maven</w:t>
            </w:r>
            <w:r w:rsidR="00D12EC5" w:rsidRPr="00A8314F">
              <w:rPr>
                <w:rFonts w:ascii="Trebuchet MS" w:hAnsi="Trebuchet MS"/>
                <w:b/>
                <w:sz w:val="22"/>
                <w:szCs w:val="22"/>
              </w:rPr>
              <w:t xml:space="preserve">                       </w:t>
            </w:r>
          </w:p>
        </w:tc>
      </w:tr>
      <w:tr w:rsidR="00D12EC5" w:rsidRPr="00754025" w:rsidTr="00131186">
        <w:trPr>
          <w:trHeight w:val="321"/>
        </w:trPr>
        <w:tc>
          <w:tcPr>
            <w:tcW w:w="2788" w:type="dxa"/>
          </w:tcPr>
          <w:p w:rsidR="00D12EC5" w:rsidRPr="00754025" w:rsidRDefault="00D12EC5" w:rsidP="00270330">
            <w:pPr>
              <w:jc w:val="both"/>
              <w:rPr>
                <w:rFonts w:ascii="Trebuchet MS" w:hAnsi="Trebuchet MS"/>
                <w:bCs/>
                <w:sz w:val="22"/>
                <w:szCs w:val="22"/>
              </w:rPr>
            </w:pPr>
            <w:r w:rsidRPr="00754025">
              <w:rPr>
                <w:rFonts w:ascii="Trebuchet MS" w:hAnsi="Trebuchet MS"/>
                <w:bCs/>
                <w:sz w:val="22"/>
                <w:szCs w:val="22"/>
              </w:rPr>
              <w:t xml:space="preserve">Web/Application Servers </w:t>
            </w:r>
          </w:p>
        </w:tc>
        <w:tc>
          <w:tcPr>
            <w:tcW w:w="6587" w:type="dxa"/>
          </w:tcPr>
          <w:p w:rsidR="00D12EC5" w:rsidRPr="00A8314F" w:rsidRDefault="00D12EC5" w:rsidP="00270330">
            <w:pPr>
              <w:jc w:val="both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A8314F">
              <w:rPr>
                <w:rFonts w:ascii="Trebuchet MS" w:hAnsi="Trebuchet MS"/>
                <w:b/>
                <w:bCs/>
                <w:sz w:val="22"/>
                <w:szCs w:val="22"/>
              </w:rPr>
              <w:t>Web Logic,</w:t>
            </w:r>
            <w:r w:rsidRPr="00A8314F">
              <w:rPr>
                <w:rFonts w:ascii="Trebuchet MS" w:hAnsi="Trebuchet MS"/>
                <w:b/>
                <w:sz w:val="22"/>
                <w:szCs w:val="22"/>
              </w:rPr>
              <w:t xml:space="preserve"> Apache Tomcat </w:t>
            </w:r>
            <w:r w:rsidR="00310969" w:rsidRPr="00A8314F">
              <w:rPr>
                <w:rFonts w:ascii="Trebuchet MS" w:hAnsi="Trebuchet MS"/>
                <w:b/>
                <w:sz w:val="22"/>
                <w:szCs w:val="22"/>
              </w:rPr>
              <w:t>7.0</w:t>
            </w:r>
          </w:p>
        </w:tc>
      </w:tr>
      <w:tr w:rsidR="00D12EC5" w:rsidRPr="00754025" w:rsidTr="00131186">
        <w:trPr>
          <w:trHeight w:val="321"/>
        </w:trPr>
        <w:tc>
          <w:tcPr>
            <w:tcW w:w="2788" w:type="dxa"/>
          </w:tcPr>
          <w:p w:rsidR="00D12EC5" w:rsidRPr="00754025" w:rsidRDefault="00D12EC5" w:rsidP="00270330">
            <w:pPr>
              <w:jc w:val="both"/>
              <w:rPr>
                <w:rFonts w:ascii="Trebuchet MS" w:hAnsi="Trebuchet MS"/>
                <w:bCs/>
                <w:sz w:val="22"/>
                <w:szCs w:val="22"/>
              </w:rPr>
            </w:pPr>
            <w:r w:rsidRPr="00754025">
              <w:rPr>
                <w:rFonts w:ascii="Trebuchet MS" w:hAnsi="Trebuchet MS"/>
                <w:bCs/>
                <w:sz w:val="22"/>
                <w:szCs w:val="22"/>
              </w:rPr>
              <w:t>Continuous Integration</w:t>
            </w:r>
          </w:p>
        </w:tc>
        <w:tc>
          <w:tcPr>
            <w:tcW w:w="6587" w:type="dxa"/>
          </w:tcPr>
          <w:p w:rsidR="00D12EC5" w:rsidRPr="00A8314F" w:rsidRDefault="00D12EC5" w:rsidP="00270330">
            <w:pPr>
              <w:jc w:val="both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A8314F">
              <w:rPr>
                <w:rFonts w:ascii="Trebuchet MS" w:hAnsi="Trebuchet MS"/>
                <w:b/>
                <w:bCs/>
                <w:sz w:val="22"/>
                <w:szCs w:val="22"/>
              </w:rPr>
              <w:t>Jenkins</w:t>
            </w:r>
            <w:r w:rsidR="0019486A" w:rsidRPr="00A8314F">
              <w:rPr>
                <w:rFonts w:ascii="Trebuchet MS" w:hAnsi="Trebuchet MS"/>
                <w:b/>
                <w:bCs/>
                <w:sz w:val="22"/>
                <w:szCs w:val="22"/>
              </w:rPr>
              <w:t>,</w:t>
            </w:r>
            <w:r w:rsidR="000A1B94" w:rsidRPr="00A8314F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 </w:t>
            </w:r>
            <w:r w:rsidR="00AC2753" w:rsidRPr="00A8314F">
              <w:rPr>
                <w:rFonts w:ascii="Trebuchet MS" w:hAnsi="Trebuchet MS"/>
                <w:b/>
                <w:bCs/>
                <w:sz w:val="22"/>
                <w:szCs w:val="22"/>
              </w:rPr>
              <w:t>Hudson</w:t>
            </w:r>
            <w:r w:rsidR="00964C6C" w:rsidRPr="00A8314F">
              <w:rPr>
                <w:rFonts w:ascii="Trebuchet MS" w:hAnsi="Trebuchet MS"/>
                <w:b/>
                <w:bCs/>
                <w:sz w:val="22"/>
                <w:szCs w:val="22"/>
              </w:rPr>
              <w:t>.</w:t>
            </w:r>
          </w:p>
        </w:tc>
      </w:tr>
      <w:tr w:rsidR="00D12EC5" w:rsidRPr="00754025" w:rsidTr="00131186">
        <w:trPr>
          <w:trHeight w:val="321"/>
        </w:trPr>
        <w:tc>
          <w:tcPr>
            <w:tcW w:w="2788" w:type="dxa"/>
          </w:tcPr>
          <w:p w:rsidR="00D12EC5" w:rsidRPr="00754025" w:rsidRDefault="00D12EC5" w:rsidP="00270330">
            <w:pPr>
              <w:jc w:val="both"/>
              <w:rPr>
                <w:rFonts w:ascii="Trebuchet MS" w:hAnsi="Trebuchet MS"/>
                <w:bCs/>
                <w:sz w:val="22"/>
                <w:szCs w:val="22"/>
              </w:rPr>
            </w:pPr>
            <w:r w:rsidRPr="00754025">
              <w:rPr>
                <w:rFonts w:ascii="Trebuchet MS" w:hAnsi="Trebuchet MS"/>
                <w:bCs/>
                <w:sz w:val="22"/>
                <w:szCs w:val="22"/>
              </w:rPr>
              <w:t>Bug Tracking</w:t>
            </w:r>
          </w:p>
        </w:tc>
        <w:tc>
          <w:tcPr>
            <w:tcW w:w="6587" w:type="dxa"/>
          </w:tcPr>
          <w:p w:rsidR="00D12EC5" w:rsidRPr="00A8314F" w:rsidRDefault="00964C6C" w:rsidP="006D0F47">
            <w:pPr>
              <w:jc w:val="both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A8314F">
              <w:rPr>
                <w:rFonts w:ascii="Trebuchet MS" w:hAnsi="Trebuchet MS"/>
                <w:b/>
                <w:bCs/>
                <w:sz w:val="22"/>
                <w:szCs w:val="22"/>
              </w:rPr>
              <w:t>JIRA</w:t>
            </w:r>
          </w:p>
        </w:tc>
      </w:tr>
      <w:tr w:rsidR="00D12EC5" w:rsidRPr="00754025" w:rsidTr="00131186">
        <w:trPr>
          <w:trHeight w:val="321"/>
        </w:trPr>
        <w:tc>
          <w:tcPr>
            <w:tcW w:w="2788" w:type="dxa"/>
          </w:tcPr>
          <w:p w:rsidR="00D12EC5" w:rsidRPr="00754025" w:rsidRDefault="00D12EC5" w:rsidP="00270330">
            <w:pPr>
              <w:jc w:val="both"/>
              <w:rPr>
                <w:rFonts w:ascii="Trebuchet MS" w:hAnsi="Trebuchet MS"/>
                <w:bCs/>
                <w:sz w:val="22"/>
                <w:szCs w:val="22"/>
              </w:rPr>
            </w:pPr>
            <w:r w:rsidRPr="00754025">
              <w:rPr>
                <w:rFonts w:ascii="Trebuchet MS" w:hAnsi="Trebuchet MS"/>
                <w:bCs/>
                <w:sz w:val="22"/>
                <w:szCs w:val="22"/>
              </w:rPr>
              <w:t>Operating Systems</w:t>
            </w:r>
          </w:p>
        </w:tc>
        <w:tc>
          <w:tcPr>
            <w:tcW w:w="6587" w:type="dxa"/>
          </w:tcPr>
          <w:p w:rsidR="00D12EC5" w:rsidRPr="00754025" w:rsidRDefault="004C46BF" w:rsidP="00270330">
            <w:pPr>
              <w:jc w:val="both"/>
              <w:rPr>
                <w:rFonts w:ascii="Trebuchet MS" w:hAnsi="Trebuchet MS"/>
                <w:bCs/>
                <w:sz w:val="22"/>
                <w:szCs w:val="22"/>
              </w:rPr>
            </w:pPr>
            <w:r w:rsidRPr="00754025">
              <w:rPr>
                <w:rFonts w:ascii="Trebuchet MS" w:hAnsi="Trebuchet MS"/>
                <w:bCs/>
                <w:sz w:val="22"/>
                <w:szCs w:val="22"/>
              </w:rPr>
              <w:t>Linux,</w:t>
            </w:r>
            <w:r w:rsidR="00D12EC5" w:rsidRPr="00754025">
              <w:rPr>
                <w:rFonts w:ascii="Trebuchet MS" w:hAnsi="Trebuchet MS"/>
                <w:bCs/>
                <w:sz w:val="22"/>
                <w:szCs w:val="22"/>
              </w:rPr>
              <w:t xml:space="preserve"> Microsoft Windows Server 2003/XP</w:t>
            </w:r>
            <w:r w:rsidR="00C438C2" w:rsidRPr="00754025">
              <w:rPr>
                <w:rFonts w:ascii="Trebuchet MS" w:hAnsi="Trebuchet MS"/>
                <w:bCs/>
                <w:sz w:val="22"/>
                <w:szCs w:val="22"/>
              </w:rPr>
              <w:t>, Windows XP/7</w:t>
            </w:r>
          </w:p>
        </w:tc>
      </w:tr>
    </w:tbl>
    <w:p w:rsidR="00F40EFC" w:rsidRPr="00D53E8C" w:rsidRDefault="00F40EFC" w:rsidP="00F40EFC">
      <w:pPr>
        <w:pStyle w:val="BodyText"/>
        <w:rPr>
          <w:rFonts w:ascii="Trebuchet MS" w:hAnsi="Trebuchet MS"/>
        </w:rPr>
      </w:pPr>
    </w:p>
    <w:p w:rsidR="00F40EFC" w:rsidRPr="00D53E8C" w:rsidRDefault="00F40EFC" w:rsidP="00F40EFC">
      <w:pPr>
        <w:pStyle w:val="BodyText"/>
        <w:rPr>
          <w:rFonts w:ascii="Trebuchet MS" w:hAnsi="Trebuchet MS"/>
        </w:rPr>
      </w:pPr>
    </w:p>
    <w:p w:rsidR="00A97348" w:rsidRPr="00D53E8C" w:rsidRDefault="00F56FD7" w:rsidP="006E5729">
      <w:pPr>
        <w:pStyle w:val="Heading2"/>
        <w:shd w:val="clear" w:color="auto" w:fill="D9D9D9"/>
        <w:tabs>
          <w:tab w:val="clear" w:pos="840"/>
          <w:tab w:val="clear" w:pos="4320"/>
          <w:tab w:val="clear" w:pos="8640"/>
          <w:tab w:val="left" w:pos="2130"/>
        </w:tabs>
        <w:spacing w:line="360" w:lineRule="auto"/>
        <w:ind w:left="0" w:firstLine="0"/>
        <w:rPr>
          <w:rFonts w:ascii="Trebuchet MS" w:hAnsi="Trebuchet MS"/>
          <w:bCs/>
          <w:szCs w:val="22"/>
        </w:rPr>
      </w:pPr>
      <w:r w:rsidRPr="00D53E8C">
        <w:rPr>
          <w:rFonts w:ascii="Trebuchet MS" w:hAnsi="Trebuchet MS"/>
          <w:bCs/>
          <w:szCs w:val="22"/>
        </w:rPr>
        <w:t>#Project Details</w:t>
      </w:r>
      <w:r w:rsidR="006E5729">
        <w:rPr>
          <w:rFonts w:ascii="Trebuchet MS" w:hAnsi="Trebuchet MS"/>
          <w:bCs/>
          <w:szCs w:val="22"/>
        </w:rPr>
        <w:tab/>
      </w:r>
    </w:p>
    <w:p w:rsidR="0013250E" w:rsidRPr="00D53E8C" w:rsidRDefault="00F56FD7" w:rsidP="00FC1B51">
      <w:pPr>
        <w:tabs>
          <w:tab w:val="left" w:pos="255"/>
          <w:tab w:val="center" w:pos="4320"/>
          <w:tab w:val="right" w:pos="8640"/>
          <w:tab w:val="right" w:pos="9360"/>
        </w:tabs>
        <w:spacing w:line="360" w:lineRule="auto"/>
        <w:rPr>
          <w:rFonts w:ascii="Trebuchet MS" w:hAnsi="Trebuchet MS"/>
          <w:b/>
          <w:sz w:val="22"/>
          <w:szCs w:val="22"/>
        </w:rPr>
      </w:pPr>
      <w:r w:rsidRPr="00D53E8C">
        <w:rPr>
          <w:rFonts w:ascii="Trebuchet MS" w:hAnsi="Trebuchet MS"/>
          <w:b/>
          <w:sz w:val="22"/>
          <w:szCs w:val="22"/>
        </w:rPr>
        <w:t>#</w:t>
      </w:r>
      <w:r w:rsidR="00ED17F0" w:rsidRPr="00D53E8C">
        <w:rPr>
          <w:rFonts w:ascii="Trebuchet MS" w:hAnsi="Trebuchet MS"/>
          <w:b/>
          <w:sz w:val="22"/>
          <w:szCs w:val="22"/>
        </w:rPr>
        <w:t>Project</w:t>
      </w:r>
      <w:r w:rsidRPr="00D53E8C">
        <w:rPr>
          <w:rFonts w:ascii="Trebuchet MS" w:hAnsi="Trebuchet MS"/>
          <w:b/>
          <w:sz w:val="22"/>
          <w:szCs w:val="22"/>
        </w:rPr>
        <w:t xml:space="preserve"> 1</w:t>
      </w:r>
      <w:r w:rsidR="00ED17F0" w:rsidRPr="00D53E8C">
        <w:rPr>
          <w:rFonts w:ascii="Trebuchet MS" w:hAnsi="Trebuchet MS"/>
          <w:b/>
          <w:sz w:val="22"/>
          <w:szCs w:val="22"/>
        </w:rPr>
        <w:t>:</w:t>
      </w:r>
      <w:r w:rsidR="001B5425" w:rsidRPr="00D53E8C">
        <w:rPr>
          <w:rFonts w:ascii="Trebuchet MS" w:hAnsi="Trebuchet MS"/>
          <w:b/>
          <w:sz w:val="22"/>
          <w:szCs w:val="22"/>
        </w:rPr>
        <w:t xml:space="preserve"> Payment Suit</w:t>
      </w:r>
    </w:p>
    <w:p w:rsidR="001B5425" w:rsidRPr="00AA4949" w:rsidRDefault="0013250E" w:rsidP="007353CC">
      <w:pPr>
        <w:spacing w:after="60" w:line="240" w:lineRule="auto"/>
        <w:ind w:left="-180"/>
        <w:rPr>
          <w:rFonts w:ascii="Trebuchet MS" w:hAnsi="Trebuchet MS"/>
          <w:b/>
          <w:bCs/>
          <w:sz w:val="22"/>
          <w:szCs w:val="22"/>
        </w:rPr>
      </w:pPr>
      <w:r w:rsidRPr="00D53E8C">
        <w:rPr>
          <w:rFonts w:ascii="Trebuchet MS" w:hAnsi="Trebuchet MS"/>
        </w:rPr>
        <w:t>  </w:t>
      </w:r>
      <w:r w:rsidR="00ED17F0" w:rsidRPr="00D53E8C">
        <w:rPr>
          <w:rFonts w:ascii="Trebuchet MS" w:hAnsi="Trebuchet MS"/>
        </w:rPr>
        <w:t xml:space="preserve"> </w:t>
      </w:r>
      <w:r w:rsidR="001B5425" w:rsidRPr="00AA4949">
        <w:rPr>
          <w:rFonts w:ascii="Trebuchet MS" w:hAnsi="Trebuchet MS"/>
          <w:b/>
          <w:bCs/>
          <w:sz w:val="22"/>
          <w:szCs w:val="22"/>
        </w:rPr>
        <w:t>Client</w:t>
      </w:r>
      <w:r w:rsidR="001B5425" w:rsidRPr="00AA4949">
        <w:rPr>
          <w:rFonts w:ascii="Trebuchet MS" w:hAnsi="Trebuchet MS"/>
          <w:b/>
          <w:bCs/>
          <w:sz w:val="22"/>
          <w:szCs w:val="22"/>
        </w:rPr>
        <w:tab/>
      </w:r>
      <w:r w:rsidR="001B5425" w:rsidRPr="00AA4949">
        <w:rPr>
          <w:rFonts w:ascii="Trebuchet MS" w:hAnsi="Trebuchet MS"/>
          <w:b/>
          <w:bCs/>
          <w:sz w:val="22"/>
          <w:szCs w:val="22"/>
        </w:rPr>
        <w:tab/>
      </w:r>
      <w:r w:rsidR="001B5425" w:rsidRPr="00AA4949">
        <w:rPr>
          <w:rFonts w:ascii="Trebuchet MS" w:hAnsi="Trebuchet MS"/>
          <w:b/>
          <w:bCs/>
          <w:sz w:val="22"/>
          <w:szCs w:val="22"/>
        </w:rPr>
        <w:tab/>
        <w:t>:</w:t>
      </w:r>
      <w:r w:rsidR="001B5425" w:rsidRPr="00AA4949">
        <w:rPr>
          <w:rFonts w:ascii="Trebuchet MS" w:hAnsi="Trebuchet MS"/>
          <w:sz w:val="22"/>
          <w:szCs w:val="22"/>
        </w:rPr>
        <w:t xml:space="preserve">  National Bank of Denmark</w:t>
      </w:r>
    </w:p>
    <w:p w:rsidR="001B5425" w:rsidRPr="00AA4949" w:rsidRDefault="001B5425" w:rsidP="007353CC">
      <w:pPr>
        <w:numPr>
          <w:ilvl w:val="12"/>
          <w:numId w:val="0"/>
        </w:numPr>
        <w:spacing w:line="240" w:lineRule="auto"/>
        <w:jc w:val="both"/>
        <w:rPr>
          <w:rFonts w:ascii="Trebuchet MS" w:hAnsi="Trebuchet MS"/>
          <w:sz w:val="22"/>
          <w:szCs w:val="22"/>
        </w:rPr>
      </w:pPr>
      <w:r w:rsidRPr="00AA4949">
        <w:rPr>
          <w:rFonts w:ascii="Trebuchet MS" w:hAnsi="Trebuchet MS"/>
          <w:b/>
          <w:bCs/>
          <w:sz w:val="22"/>
          <w:szCs w:val="22"/>
        </w:rPr>
        <w:t>Technologies</w:t>
      </w:r>
      <w:r w:rsidR="00AA4949">
        <w:rPr>
          <w:rFonts w:ascii="Trebuchet MS" w:hAnsi="Trebuchet MS"/>
          <w:b/>
          <w:bCs/>
          <w:sz w:val="22"/>
          <w:szCs w:val="22"/>
        </w:rPr>
        <w:tab/>
      </w:r>
      <w:r w:rsidR="00AA4949">
        <w:rPr>
          <w:rFonts w:ascii="Trebuchet MS" w:hAnsi="Trebuchet MS"/>
          <w:b/>
          <w:bCs/>
          <w:sz w:val="22"/>
          <w:szCs w:val="22"/>
        </w:rPr>
        <w:tab/>
      </w:r>
      <w:r w:rsidRPr="00AA4949">
        <w:rPr>
          <w:rFonts w:ascii="Trebuchet MS" w:hAnsi="Trebuchet MS"/>
          <w:b/>
          <w:bCs/>
          <w:sz w:val="22"/>
          <w:szCs w:val="22"/>
        </w:rPr>
        <w:t>:</w:t>
      </w:r>
      <w:r w:rsidR="00FF5E65" w:rsidRPr="00AA4949">
        <w:rPr>
          <w:rFonts w:ascii="Trebuchet MS" w:hAnsi="Trebuchet MS"/>
          <w:sz w:val="22"/>
          <w:szCs w:val="22"/>
        </w:rPr>
        <w:t xml:space="preserve">  </w:t>
      </w:r>
      <w:r w:rsidR="00351518">
        <w:rPr>
          <w:rFonts w:ascii="Trebuchet MS" w:hAnsi="Trebuchet MS"/>
          <w:sz w:val="22"/>
          <w:szCs w:val="22"/>
        </w:rPr>
        <w:t xml:space="preserve">Maven, </w:t>
      </w:r>
      <w:r w:rsidR="00995E39">
        <w:rPr>
          <w:rFonts w:ascii="Trebuchet MS" w:hAnsi="Trebuchet MS"/>
          <w:sz w:val="22"/>
          <w:szCs w:val="22"/>
        </w:rPr>
        <w:t>SVN,</w:t>
      </w:r>
      <w:r w:rsidR="00351518">
        <w:rPr>
          <w:rFonts w:ascii="Trebuchet MS" w:hAnsi="Trebuchet MS"/>
          <w:sz w:val="22"/>
          <w:szCs w:val="22"/>
        </w:rPr>
        <w:t xml:space="preserve"> </w:t>
      </w:r>
      <w:r w:rsidR="0073363D">
        <w:rPr>
          <w:rFonts w:ascii="Trebuchet MS" w:hAnsi="Trebuchet MS"/>
          <w:sz w:val="22"/>
          <w:szCs w:val="22"/>
        </w:rPr>
        <w:t>Jenkins</w:t>
      </w:r>
    </w:p>
    <w:p w:rsidR="001B5425" w:rsidRPr="00AA4949" w:rsidRDefault="001B5425" w:rsidP="007353CC">
      <w:pPr>
        <w:spacing w:line="240" w:lineRule="auto"/>
        <w:rPr>
          <w:rFonts w:ascii="Trebuchet MS" w:hAnsi="Trebuchet MS"/>
          <w:b/>
          <w:sz w:val="22"/>
          <w:szCs w:val="22"/>
        </w:rPr>
      </w:pPr>
      <w:r w:rsidRPr="00AA4949">
        <w:rPr>
          <w:rFonts w:ascii="Trebuchet MS" w:hAnsi="Trebuchet MS"/>
          <w:b/>
          <w:bCs/>
          <w:sz w:val="22"/>
          <w:szCs w:val="22"/>
        </w:rPr>
        <w:t>Operating System</w:t>
      </w:r>
      <w:r w:rsidRPr="00AA4949">
        <w:rPr>
          <w:rFonts w:ascii="Trebuchet MS" w:hAnsi="Trebuchet MS"/>
          <w:sz w:val="22"/>
          <w:szCs w:val="22"/>
        </w:rPr>
        <w:t xml:space="preserve">    </w:t>
      </w:r>
      <w:r w:rsidRPr="00AA4949">
        <w:rPr>
          <w:rFonts w:ascii="Trebuchet MS" w:hAnsi="Trebuchet MS"/>
          <w:sz w:val="22"/>
          <w:szCs w:val="22"/>
        </w:rPr>
        <w:tab/>
      </w:r>
      <w:r w:rsidRPr="00AA4949">
        <w:rPr>
          <w:rFonts w:ascii="Trebuchet MS" w:hAnsi="Trebuchet MS"/>
          <w:b/>
          <w:bCs/>
          <w:sz w:val="22"/>
          <w:szCs w:val="22"/>
        </w:rPr>
        <w:t xml:space="preserve">: </w:t>
      </w:r>
      <w:r w:rsidRPr="00AA4949">
        <w:rPr>
          <w:rFonts w:ascii="Trebuchet MS" w:hAnsi="Trebuchet MS"/>
          <w:sz w:val="22"/>
          <w:szCs w:val="22"/>
        </w:rPr>
        <w:t xml:space="preserve"> Windows 2007, UNIX</w:t>
      </w:r>
    </w:p>
    <w:p w:rsidR="001B5425" w:rsidRPr="00AA4949" w:rsidRDefault="001B5425" w:rsidP="007353CC">
      <w:pPr>
        <w:numPr>
          <w:ilvl w:val="12"/>
          <w:numId w:val="0"/>
        </w:numPr>
        <w:spacing w:line="240" w:lineRule="auto"/>
        <w:jc w:val="both"/>
        <w:rPr>
          <w:rFonts w:ascii="Trebuchet MS" w:hAnsi="Trebuchet MS"/>
          <w:sz w:val="22"/>
          <w:szCs w:val="22"/>
        </w:rPr>
      </w:pPr>
      <w:r w:rsidRPr="00AA4949">
        <w:rPr>
          <w:rFonts w:ascii="Trebuchet MS" w:hAnsi="Trebuchet MS"/>
          <w:b/>
          <w:bCs/>
          <w:sz w:val="22"/>
          <w:szCs w:val="22"/>
        </w:rPr>
        <w:t xml:space="preserve">Duration </w:t>
      </w:r>
      <w:r w:rsidR="00AA4949">
        <w:rPr>
          <w:rFonts w:ascii="Trebuchet MS" w:hAnsi="Trebuchet MS"/>
          <w:sz w:val="22"/>
          <w:szCs w:val="22"/>
        </w:rPr>
        <w:t xml:space="preserve">        </w:t>
      </w:r>
      <w:r w:rsidRPr="00AA4949">
        <w:rPr>
          <w:rFonts w:ascii="Trebuchet MS" w:hAnsi="Trebuchet MS"/>
          <w:sz w:val="22"/>
          <w:szCs w:val="22"/>
        </w:rPr>
        <w:tab/>
      </w:r>
      <w:r w:rsidRPr="00AA4949">
        <w:rPr>
          <w:rFonts w:ascii="Trebuchet MS" w:hAnsi="Trebuchet MS"/>
          <w:b/>
          <w:bCs/>
          <w:sz w:val="22"/>
          <w:szCs w:val="22"/>
        </w:rPr>
        <w:t>:</w:t>
      </w:r>
      <w:r w:rsidR="00C51245" w:rsidRPr="00AA4949">
        <w:rPr>
          <w:rFonts w:ascii="Trebuchet MS" w:hAnsi="Trebuchet MS"/>
          <w:sz w:val="22"/>
          <w:szCs w:val="22"/>
        </w:rPr>
        <w:t xml:space="preserve">  201</w:t>
      </w:r>
      <w:r w:rsidR="00AC0169" w:rsidRPr="00AA4949">
        <w:rPr>
          <w:rFonts w:ascii="Trebuchet MS" w:hAnsi="Trebuchet MS"/>
          <w:sz w:val="22"/>
          <w:szCs w:val="22"/>
        </w:rPr>
        <w:t>6</w:t>
      </w:r>
      <w:r w:rsidR="00942DD3" w:rsidRPr="00AA4949">
        <w:rPr>
          <w:rFonts w:ascii="Trebuchet MS" w:hAnsi="Trebuchet MS"/>
          <w:sz w:val="22"/>
          <w:szCs w:val="22"/>
        </w:rPr>
        <w:t xml:space="preserve"> J</w:t>
      </w:r>
      <w:r w:rsidR="005A1155">
        <w:rPr>
          <w:rFonts w:ascii="Trebuchet MS" w:hAnsi="Trebuchet MS"/>
          <w:sz w:val="22"/>
          <w:szCs w:val="22"/>
        </w:rPr>
        <w:t>une</w:t>
      </w:r>
      <w:r w:rsidRPr="00AA4949">
        <w:rPr>
          <w:rFonts w:ascii="Trebuchet MS" w:hAnsi="Trebuchet MS"/>
          <w:sz w:val="22"/>
          <w:szCs w:val="22"/>
        </w:rPr>
        <w:t xml:space="preserve"> to till date   </w:t>
      </w:r>
    </w:p>
    <w:p w:rsidR="001B5425" w:rsidRPr="00AA4949" w:rsidRDefault="001B5425" w:rsidP="007353CC">
      <w:pPr>
        <w:spacing w:line="240" w:lineRule="auto"/>
        <w:rPr>
          <w:rFonts w:ascii="Trebuchet MS" w:hAnsi="Trebuchet MS"/>
          <w:b/>
          <w:sz w:val="22"/>
          <w:szCs w:val="22"/>
        </w:rPr>
      </w:pPr>
      <w:r w:rsidRPr="00AA4949">
        <w:rPr>
          <w:rFonts w:ascii="Trebuchet MS" w:hAnsi="Trebuchet MS"/>
          <w:b/>
          <w:sz w:val="22"/>
          <w:szCs w:val="22"/>
        </w:rPr>
        <w:t>Role</w:t>
      </w:r>
      <w:r w:rsidR="00AA4949">
        <w:rPr>
          <w:rFonts w:ascii="Trebuchet MS" w:hAnsi="Trebuchet MS"/>
          <w:sz w:val="22"/>
          <w:szCs w:val="22"/>
        </w:rPr>
        <w:tab/>
      </w:r>
      <w:r w:rsidR="00AA4949">
        <w:rPr>
          <w:rFonts w:ascii="Trebuchet MS" w:hAnsi="Trebuchet MS"/>
          <w:sz w:val="22"/>
          <w:szCs w:val="22"/>
        </w:rPr>
        <w:tab/>
      </w:r>
      <w:r w:rsidR="00AA4949">
        <w:rPr>
          <w:rFonts w:ascii="Trebuchet MS" w:hAnsi="Trebuchet MS"/>
          <w:sz w:val="22"/>
          <w:szCs w:val="22"/>
        </w:rPr>
        <w:tab/>
      </w:r>
      <w:r w:rsidRPr="00AA4949">
        <w:rPr>
          <w:rFonts w:ascii="Trebuchet MS" w:hAnsi="Trebuchet MS"/>
          <w:b/>
          <w:sz w:val="22"/>
          <w:szCs w:val="22"/>
        </w:rPr>
        <w:t xml:space="preserve">:  </w:t>
      </w:r>
      <w:r w:rsidR="00AF23BA">
        <w:rPr>
          <w:rFonts w:ascii="Trebuchet MS" w:hAnsi="Trebuchet MS"/>
          <w:sz w:val="22"/>
          <w:szCs w:val="22"/>
        </w:rPr>
        <w:t>DevOps Engineer</w:t>
      </w:r>
    </w:p>
    <w:p w:rsidR="001B5425" w:rsidRPr="00D53E8C" w:rsidRDefault="001B5425" w:rsidP="00C51245">
      <w:pPr>
        <w:spacing w:line="276" w:lineRule="auto"/>
        <w:jc w:val="both"/>
        <w:rPr>
          <w:rFonts w:ascii="Trebuchet MS" w:hAnsi="Trebuchet MS"/>
          <w:b/>
          <w:bCs/>
          <w:sz w:val="22"/>
          <w:szCs w:val="22"/>
          <w:u w:val="thick"/>
        </w:rPr>
      </w:pPr>
    </w:p>
    <w:p w:rsidR="001B5425" w:rsidRPr="00D53E8C" w:rsidRDefault="001B5425" w:rsidP="001B5425">
      <w:pPr>
        <w:pStyle w:val="BodyText3"/>
        <w:widowControl w:val="0"/>
        <w:autoSpaceDE w:val="0"/>
        <w:ind w:left="357"/>
        <w:rPr>
          <w:rFonts w:ascii="Trebuchet MS" w:hAnsi="Trebuchet MS"/>
          <w:szCs w:val="24"/>
        </w:rPr>
      </w:pPr>
    </w:p>
    <w:p w:rsidR="001B5425" w:rsidRPr="00D53E8C" w:rsidRDefault="001B5425" w:rsidP="00FD285D">
      <w:pPr>
        <w:spacing w:line="276" w:lineRule="auto"/>
        <w:jc w:val="both"/>
        <w:rPr>
          <w:rFonts w:ascii="Trebuchet MS" w:hAnsi="Trebuchet MS"/>
          <w:b/>
          <w:bCs/>
          <w:sz w:val="22"/>
          <w:szCs w:val="22"/>
          <w:u w:val="thick"/>
        </w:rPr>
      </w:pPr>
      <w:r w:rsidRPr="00D53E8C">
        <w:rPr>
          <w:rFonts w:ascii="Trebuchet MS" w:hAnsi="Trebuchet MS"/>
          <w:b/>
          <w:bCs/>
          <w:sz w:val="22"/>
          <w:szCs w:val="22"/>
          <w:u w:val="thick"/>
        </w:rPr>
        <w:t>Build and Release Responsibilities:</w:t>
      </w:r>
    </w:p>
    <w:p w:rsidR="001B5425" w:rsidRPr="00D53E8C" w:rsidRDefault="001B5425" w:rsidP="001B5425">
      <w:pPr>
        <w:pStyle w:val="BodyText3"/>
        <w:widowControl w:val="0"/>
        <w:autoSpaceDE w:val="0"/>
        <w:ind w:left="357"/>
        <w:rPr>
          <w:rFonts w:ascii="Trebuchet MS" w:hAnsi="Trebuchet MS"/>
          <w:szCs w:val="24"/>
        </w:rPr>
      </w:pPr>
    </w:p>
    <w:p w:rsidR="001B5425" w:rsidRPr="00863692" w:rsidRDefault="001B5425" w:rsidP="0037118A">
      <w:pPr>
        <w:numPr>
          <w:ilvl w:val="0"/>
          <w:numId w:val="27"/>
        </w:numPr>
        <w:suppressAutoHyphens w:val="0"/>
        <w:autoSpaceDN w:val="0"/>
        <w:spacing w:line="276" w:lineRule="auto"/>
        <w:rPr>
          <w:rFonts w:ascii="Trebuchet MS" w:hAnsi="Trebuchet MS"/>
          <w:bCs/>
          <w:sz w:val="22"/>
          <w:szCs w:val="22"/>
        </w:rPr>
      </w:pPr>
      <w:r w:rsidRPr="00863692">
        <w:rPr>
          <w:rFonts w:ascii="Trebuchet MS" w:hAnsi="Trebuchet MS"/>
          <w:bCs/>
          <w:sz w:val="22"/>
          <w:szCs w:val="22"/>
        </w:rPr>
        <w:t>Responsible for producing formal builds of all project releases.</w:t>
      </w:r>
    </w:p>
    <w:p w:rsidR="001B5425" w:rsidRPr="00863692" w:rsidRDefault="001B5425" w:rsidP="0037118A">
      <w:pPr>
        <w:numPr>
          <w:ilvl w:val="0"/>
          <w:numId w:val="27"/>
        </w:numPr>
        <w:suppressAutoHyphens w:val="0"/>
        <w:autoSpaceDN w:val="0"/>
        <w:spacing w:line="276" w:lineRule="auto"/>
        <w:rPr>
          <w:rFonts w:ascii="Trebuchet MS" w:hAnsi="Trebuchet MS"/>
          <w:bCs/>
          <w:sz w:val="22"/>
          <w:szCs w:val="22"/>
        </w:rPr>
      </w:pPr>
      <w:r w:rsidRPr="00863692">
        <w:rPr>
          <w:rFonts w:ascii="Trebuchet MS" w:hAnsi="Trebuchet MS"/>
          <w:bCs/>
          <w:sz w:val="22"/>
          <w:szCs w:val="22"/>
        </w:rPr>
        <w:t>Responsible for the entire build process including the creation of build scripts and keeping them consistent and up to date.</w:t>
      </w:r>
    </w:p>
    <w:p w:rsidR="001B5425" w:rsidRPr="00863692" w:rsidRDefault="001B5425" w:rsidP="0037118A">
      <w:pPr>
        <w:numPr>
          <w:ilvl w:val="0"/>
          <w:numId w:val="27"/>
        </w:numPr>
        <w:suppressAutoHyphens w:val="0"/>
        <w:autoSpaceDN w:val="0"/>
        <w:spacing w:line="276" w:lineRule="auto"/>
        <w:rPr>
          <w:rFonts w:ascii="Trebuchet MS" w:hAnsi="Trebuchet MS"/>
          <w:bCs/>
          <w:sz w:val="22"/>
          <w:szCs w:val="22"/>
        </w:rPr>
      </w:pPr>
      <w:r w:rsidRPr="00863692">
        <w:rPr>
          <w:rFonts w:ascii="Trebuchet MS" w:hAnsi="Trebuchet MS"/>
          <w:bCs/>
          <w:sz w:val="22"/>
          <w:szCs w:val="22"/>
        </w:rPr>
        <w:t>Responsible for maintaining the complete automated build process for producing product releases, patch sets and patches</w:t>
      </w:r>
    </w:p>
    <w:p w:rsidR="001B5425" w:rsidRPr="00863692" w:rsidRDefault="001B5425" w:rsidP="0037118A">
      <w:pPr>
        <w:numPr>
          <w:ilvl w:val="0"/>
          <w:numId w:val="27"/>
        </w:numPr>
        <w:suppressAutoHyphens w:val="0"/>
        <w:autoSpaceDN w:val="0"/>
        <w:spacing w:line="276" w:lineRule="auto"/>
        <w:rPr>
          <w:rFonts w:ascii="Trebuchet MS" w:hAnsi="Trebuchet MS"/>
          <w:bCs/>
          <w:sz w:val="22"/>
          <w:szCs w:val="22"/>
        </w:rPr>
      </w:pPr>
      <w:r w:rsidRPr="00863692">
        <w:rPr>
          <w:rFonts w:ascii="Trebuchet MS" w:hAnsi="Trebuchet MS"/>
          <w:bCs/>
          <w:sz w:val="22"/>
          <w:szCs w:val="22"/>
        </w:rPr>
        <w:t>Monitoring and responding to problems reported on dashboard and email including generic build failures, attention to detail/standards for maintaining cohesive source structure, build and packaging scripts.</w:t>
      </w:r>
    </w:p>
    <w:p w:rsidR="001B5425" w:rsidRPr="00863692" w:rsidRDefault="001B5425" w:rsidP="0037118A">
      <w:pPr>
        <w:numPr>
          <w:ilvl w:val="0"/>
          <w:numId w:val="27"/>
        </w:numPr>
        <w:suppressAutoHyphens w:val="0"/>
        <w:autoSpaceDN w:val="0"/>
        <w:spacing w:line="276" w:lineRule="auto"/>
        <w:rPr>
          <w:rFonts w:ascii="Trebuchet MS" w:hAnsi="Trebuchet MS"/>
          <w:bCs/>
          <w:sz w:val="22"/>
          <w:szCs w:val="22"/>
        </w:rPr>
      </w:pPr>
      <w:r w:rsidRPr="00863692">
        <w:rPr>
          <w:rFonts w:ascii="Trebuchet MS" w:hAnsi="Trebuchet MS"/>
          <w:bCs/>
          <w:sz w:val="22"/>
          <w:szCs w:val="22"/>
        </w:rPr>
        <w:lastRenderedPageBreak/>
        <w:t>Ensuring complete automation for all the builds by integrating build, packaging and deployment in the Build environment.</w:t>
      </w:r>
    </w:p>
    <w:p w:rsidR="001B5425" w:rsidRPr="00863692" w:rsidRDefault="001B5425" w:rsidP="0037118A">
      <w:pPr>
        <w:numPr>
          <w:ilvl w:val="0"/>
          <w:numId w:val="27"/>
        </w:numPr>
        <w:suppressAutoHyphens w:val="0"/>
        <w:autoSpaceDN w:val="0"/>
        <w:spacing w:line="276" w:lineRule="auto"/>
        <w:rPr>
          <w:rFonts w:ascii="Trebuchet MS" w:hAnsi="Trebuchet MS"/>
          <w:bCs/>
          <w:sz w:val="22"/>
          <w:szCs w:val="22"/>
        </w:rPr>
      </w:pPr>
      <w:r w:rsidRPr="00863692">
        <w:rPr>
          <w:rFonts w:ascii="Trebuchet MS" w:hAnsi="Trebuchet MS"/>
          <w:bCs/>
          <w:sz w:val="22"/>
          <w:szCs w:val="22"/>
        </w:rPr>
        <w:t>Developed Automation Build scripts using Maven</w:t>
      </w:r>
    </w:p>
    <w:p w:rsidR="001B5425" w:rsidRPr="00863692" w:rsidRDefault="001B5425" w:rsidP="0037118A">
      <w:pPr>
        <w:numPr>
          <w:ilvl w:val="0"/>
          <w:numId w:val="27"/>
        </w:numPr>
        <w:suppressAutoHyphens w:val="0"/>
        <w:autoSpaceDN w:val="0"/>
        <w:spacing w:line="276" w:lineRule="auto"/>
        <w:rPr>
          <w:rFonts w:ascii="Trebuchet MS" w:hAnsi="Trebuchet MS"/>
          <w:bCs/>
          <w:sz w:val="22"/>
          <w:szCs w:val="22"/>
        </w:rPr>
      </w:pPr>
      <w:r w:rsidRPr="00863692">
        <w:rPr>
          <w:rFonts w:ascii="Trebuchet MS" w:hAnsi="Trebuchet MS"/>
          <w:bCs/>
          <w:sz w:val="22"/>
          <w:szCs w:val="22"/>
        </w:rPr>
        <w:t>Worked as part of Release Management Team to send the Deliveries to client.</w:t>
      </w:r>
    </w:p>
    <w:p w:rsidR="001B5425" w:rsidRPr="00863692" w:rsidRDefault="001B5425" w:rsidP="0037118A">
      <w:pPr>
        <w:numPr>
          <w:ilvl w:val="0"/>
          <w:numId w:val="27"/>
        </w:numPr>
        <w:suppressAutoHyphens w:val="0"/>
        <w:autoSpaceDN w:val="0"/>
        <w:spacing w:line="276" w:lineRule="auto"/>
        <w:rPr>
          <w:rFonts w:ascii="Trebuchet MS" w:hAnsi="Trebuchet MS"/>
          <w:bCs/>
          <w:sz w:val="22"/>
          <w:szCs w:val="22"/>
        </w:rPr>
      </w:pPr>
      <w:r w:rsidRPr="00863692">
        <w:rPr>
          <w:rFonts w:ascii="Trebuchet MS" w:hAnsi="Trebuchet MS"/>
          <w:bCs/>
          <w:sz w:val="22"/>
          <w:szCs w:val="22"/>
        </w:rPr>
        <w:t xml:space="preserve">SVN Administration including creating </w:t>
      </w:r>
      <w:r w:rsidRPr="000A5860">
        <w:rPr>
          <w:rFonts w:ascii="Trebuchet MS" w:hAnsi="Trebuchet MS"/>
          <w:bCs/>
          <w:sz w:val="22"/>
          <w:szCs w:val="22"/>
        </w:rPr>
        <w:t>branches, tags, user and group account</w:t>
      </w:r>
      <w:r w:rsidR="00583371" w:rsidRPr="000A5860">
        <w:rPr>
          <w:rFonts w:ascii="Trebuchet MS" w:hAnsi="Trebuchet MS"/>
          <w:bCs/>
          <w:sz w:val="22"/>
          <w:szCs w:val="22"/>
        </w:rPr>
        <w:t>.</w:t>
      </w:r>
      <w:r w:rsidRPr="00863692">
        <w:rPr>
          <w:rFonts w:ascii="Trebuchet MS" w:hAnsi="Trebuchet MS"/>
          <w:bCs/>
          <w:sz w:val="22"/>
          <w:szCs w:val="22"/>
        </w:rPr>
        <w:t xml:space="preserve"> requirements, resolution of user access issues, and responsibility for data security.</w:t>
      </w:r>
    </w:p>
    <w:p w:rsidR="001B5425" w:rsidRPr="00863692" w:rsidRDefault="001B5425" w:rsidP="0037118A">
      <w:pPr>
        <w:numPr>
          <w:ilvl w:val="0"/>
          <w:numId w:val="27"/>
        </w:numPr>
        <w:suppressAutoHyphens w:val="0"/>
        <w:autoSpaceDN w:val="0"/>
        <w:spacing w:line="276" w:lineRule="auto"/>
        <w:rPr>
          <w:rFonts w:ascii="Trebuchet MS" w:hAnsi="Trebuchet MS"/>
          <w:bCs/>
          <w:sz w:val="22"/>
          <w:szCs w:val="22"/>
        </w:rPr>
      </w:pPr>
      <w:r w:rsidRPr="00863692">
        <w:rPr>
          <w:rFonts w:ascii="Trebuchet MS" w:hAnsi="Trebuchet MS"/>
          <w:bCs/>
          <w:sz w:val="22"/>
          <w:szCs w:val="22"/>
        </w:rPr>
        <w:t>CVS Administration.</w:t>
      </w:r>
    </w:p>
    <w:p w:rsidR="001B5425" w:rsidRPr="00863692" w:rsidRDefault="001B5425" w:rsidP="0037118A">
      <w:pPr>
        <w:numPr>
          <w:ilvl w:val="0"/>
          <w:numId w:val="27"/>
        </w:numPr>
        <w:suppressAutoHyphens w:val="0"/>
        <w:autoSpaceDN w:val="0"/>
        <w:spacing w:line="276" w:lineRule="auto"/>
        <w:rPr>
          <w:rFonts w:ascii="Trebuchet MS" w:hAnsi="Trebuchet MS"/>
          <w:bCs/>
          <w:sz w:val="22"/>
          <w:szCs w:val="22"/>
        </w:rPr>
      </w:pPr>
      <w:r w:rsidRPr="00863692">
        <w:rPr>
          <w:rFonts w:ascii="Trebuchet MS" w:hAnsi="Trebuchet MS"/>
          <w:bCs/>
          <w:sz w:val="22"/>
          <w:szCs w:val="22"/>
        </w:rPr>
        <w:t xml:space="preserve">Helping users on Day-to-Day activities involving </w:t>
      </w:r>
      <w:r w:rsidRPr="000A5860">
        <w:rPr>
          <w:rFonts w:ascii="Trebuchet MS" w:hAnsi="Trebuchet MS"/>
          <w:bCs/>
          <w:sz w:val="22"/>
          <w:szCs w:val="22"/>
        </w:rPr>
        <w:t>Check In, Check Out, View problems.</w:t>
      </w:r>
    </w:p>
    <w:p w:rsidR="007D56E7" w:rsidRPr="00144804" w:rsidRDefault="001B5425" w:rsidP="000D46E5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rebuchet MS" w:hAnsi="Trebuchet MS"/>
          <w:sz w:val="20"/>
          <w:szCs w:val="20"/>
        </w:rPr>
      </w:pPr>
      <w:r w:rsidRPr="00863692">
        <w:rPr>
          <w:rFonts w:ascii="Trebuchet MS" w:hAnsi="Trebuchet MS"/>
          <w:bCs/>
        </w:rPr>
        <w:t>Responsible for the creation of release notes for Release</w:t>
      </w:r>
    </w:p>
    <w:p w:rsidR="000D46E5" w:rsidRDefault="000D46E5" w:rsidP="00D70789">
      <w:pPr>
        <w:pStyle w:val="NoSpacing"/>
        <w:spacing w:line="276" w:lineRule="auto"/>
        <w:ind w:left="720"/>
        <w:jc w:val="both"/>
        <w:rPr>
          <w:rFonts w:ascii="Trebuchet MS" w:hAnsi="Trebuchet MS"/>
          <w:sz w:val="20"/>
          <w:szCs w:val="20"/>
        </w:rPr>
      </w:pPr>
    </w:p>
    <w:p w:rsidR="00D70789" w:rsidRPr="00D70789" w:rsidRDefault="00D70789" w:rsidP="00D70789">
      <w:pPr>
        <w:pStyle w:val="NoSpacing"/>
        <w:spacing w:line="276" w:lineRule="auto"/>
        <w:ind w:left="720"/>
        <w:jc w:val="both"/>
        <w:rPr>
          <w:rFonts w:ascii="Trebuchet MS" w:hAnsi="Trebuchet MS"/>
          <w:sz w:val="20"/>
          <w:szCs w:val="20"/>
        </w:rPr>
      </w:pPr>
    </w:p>
    <w:p w:rsidR="000D46E5" w:rsidRPr="000D46E5" w:rsidRDefault="000D46E5" w:rsidP="000D46E5">
      <w:pPr>
        <w:pStyle w:val="NoSpacing"/>
        <w:spacing w:line="276" w:lineRule="auto"/>
        <w:jc w:val="both"/>
        <w:rPr>
          <w:rStyle w:val="Char"/>
          <w:rFonts w:ascii="Trebuchet MS" w:hAnsi="Trebuchet MS" w:cs="Times New Roman"/>
          <w:b/>
          <w:color w:val="auto"/>
          <w:sz w:val="20"/>
          <w:szCs w:val="20"/>
          <w:lang w:eastAsia="en-US" w:bidi="ar-SA"/>
        </w:rPr>
      </w:pPr>
      <w:r w:rsidRPr="000D46E5">
        <w:rPr>
          <w:rFonts w:ascii="Trebuchet MS" w:hAnsi="Trebuchet MS"/>
          <w:b/>
          <w:bCs/>
        </w:rPr>
        <w:t xml:space="preserve"># Project 2: </w:t>
      </w:r>
      <w:r w:rsidRPr="000D46E5">
        <w:rPr>
          <w:rFonts w:ascii="Trebuchet MS" w:hAnsi="Trebuchet MS"/>
          <w:b/>
        </w:rPr>
        <w:t>Seven-Seas Order and Data System</w:t>
      </w:r>
    </w:p>
    <w:p w:rsidR="007D56E7" w:rsidRDefault="007D56E7" w:rsidP="00342F22">
      <w:pPr>
        <w:tabs>
          <w:tab w:val="left" w:pos="0"/>
        </w:tabs>
        <w:spacing w:line="240" w:lineRule="auto"/>
        <w:ind w:right="720"/>
        <w:jc w:val="both"/>
        <w:rPr>
          <w:rStyle w:val="Char"/>
          <w:rFonts w:ascii="Trebuchet MS" w:hAnsi="Trebuchet MS"/>
          <w:b/>
          <w:bCs/>
          <w:color w:val="000000" w:themeColor="text1"/>
        </w:rPr>
      </w:pPr>
    </w:p>
    <w:p w:rsidR="007D56E7" w:rsidRPr="00342F22" w:rsidRDefault="007D56E7" w:rsidP="00AA4949">
      <w:pPr>
        <w:tabs>
          <w:tab w:val="left" w:pos="0"/>
        </w:tabs>
        <w:spacing w:line="276" w:lineRule="auto"/>
        <w:ind w:right="720"/>
        <w:jc w:val="both"/>
        <w:rPr>
          <w:rStyle w:val="Char"/>
          <w:rFonts w:ascii="Trebuchet MS" w:hAnsi="Trebuchet MS"/>
          <w:b/>
          <w:bCs/>
          <w:color w:val="000000" w:themeColor="text1"/>
        </w:rPr>
      </w:pPr>
      <w:r w:rsidRPr="00342F22">
        <w:rPr>
          <w:rStyle w:val="Char"/>
          <w:rFonts w:ascii="Trebuchet MS" w:hAnsi="Trebuchet MS"/>
          <w:b/>
          <w:bCs/>
          <w:color w:val="000000" w:themeColor="text1"/>
        </w:rPr>
        <w:t>Role</w:t>
      </w:r>
      <w:r w:rsidRPr="00342F22">
        <w:rPr>
          <w:rStyle w:val="Char"/>
          <w:rFonts w:ascii="Trebuchet MS" w:hAnsi="Trebuchet MS"/>
          <w:b/>
          <w:bCs/>
          <w:color w:val="000000" w:themeColor="text1"/>
        </w:rPr>
        <w:tab/>
      </w:r>
      <w:r w:rsidRPr="00342F22">
        <w:rPr>
          <w:rStyle w:val="Char"/>
          <w:rFonts w:ascii="Trebuchet MS" w:hAnsi="Trebuchet MS"/>
          <w:b/>
          <w:bCs/>
          <w:color w:val="000000" w:themeColor="text1"/>
        </w:rPr>
        <w:tab/>
      </w:r>
      <w:r w:rsidRPr="00342F22">
        <w:rPr>
          <w:rStyle w:val="Char"/>
          <w:rFonts w:ascii="Trebuchet MS" w:hAnsi="Trebuchet MS"/>
          <w:b/>
          <w:bCs/>
          <w:color w:val="000000" w:themeColor="text1"/>
        </w:rPr>
        <w:tab/>
        <w:t xml:space="preserve">: </w:t>
      </w:r>
      <w:r w:rsidRPr="00342F22">
        <w:rPr>
          <w:rFonts w:ascii="Trebuchet MS" w:hAnsi="Trebuchet MS"/>
          <w:sz w:val="22"/>
          <w:szCs w:val="22"/>
        </w:rPr>
        <w:t>Build and Release Engineer</w:t>
      </w:r>
    </w:p>
    <w:p w:rsidR="007D56E7" w:rsidRDefault="00C05E05" w:rsidP="005D0AA5">
      <w:pPr>
        <w:spacing w:line="276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Technologies</w:t>
      </w:r>
      <w:r w:rsidR="005D0AA5">
        <w:rPr>
          <w:rFonts w:ascii="Trebuchet MS" w:hAnsi="Trebuchet MS"/>
          <w:b/>
          <w:bCs/>
          <w:sz w:val="22"/>
          <w:szCs w:val="22"/>
        </w:rPr>
        <w:tab/>
      </w:r>
      <w:r w:rsidR="005D0AA5">
        <w:rPr>
          <w:rFonts w:ascii="Trebuchet MS" w:hAnsi="Trebuchet MS"/>
          <w:b/>
          <w:bCs/>
          <w:sz w:val="22"/>
          <w:szCs w:val="22"/>
        </w:rPr>
        <w:tab/>
      </w:r>
      <w:r w:rsidR="007D56E7" w:rsidRPr="00342F22">
        <w:rPr>
          <w:rFonts w:ascii="Trebuchet MS" w:hAnsi="Trebuchet MS"/>
          <w:b/>
          <w:bCs/>
          <w:sz w:val="22"/>
          <w:szCs w:val="22"/>
        </w:rPr>
        <w:t xml:space="preserve">: </w:t>
      </w:r>
      <w:r w:rsidR="005D0AA5">
        <w:rPr>
          <w:rFonts w:ascii="Trebuchet MS" w:hAnsi="Trebuchet MS"/>
          <w:sz w:val="22"/>
          <w:szCs w:val="22"/>
        </w:rPr>
        <w:t xml:space="preserve">Java, Jsp, Oracle, </w:t>
      </w:r>
      <w:r w:rsidR="00FC0511" w:rsidRPr="00342F22">
        <w:rPr>
          <w:rFonts w:ascii="Trebuchet MS" w:hAnsi="Trebuchet MS"/>
          <w:sz w:val="22"/>
          <w:szCs w:val="22"/>
        </w:rPr>
        <w:t>UNIX</w:t>
      </w:r>
      <w:r w:rsidR="007D56E7" w:rsidRPr="00342F22">
        <w:rPr>
          <w:rFonts w:ascii="Trebuchet MS" w:hAnsi="Trebuchet MS"/>
          <w:sz w:val="22"/>
          <w:szCs w:val="22"/>
        </w:rPr>
        <w:t xml:space="preserve"> </w:t>
      </w:r>
      <w:r w:rsidR="00FC0511" w:rsidRPr="00342F22">
        <w:rPr>
          <w:rFonts w:ascii="Trebuchet MS" w:hAnsi="Trebuchet MS"/>
          <w:sz w:val="22"/>
          <w:szCs w:val="22"/>
        </w:rPr>
        <w:t>shell,</w:t>
      </w:r>
      <w:r w:rsidR="00741A92">
        <w:rPr>
          <w:rFonts w:ascii="Trebuchet MS" w:hAnsi="Trebuchet MS"/>
          <w:sz w:val="22"/>
          <w:szCs w:val="22"/>
        </w:rPr>
        <w:t xml:space="preserve"> Jenkins, </w:t>
      </w:r>
      <w:r w:rsidR="005D0AA5">
        <w:rPr>
          <w:rFonts w:ascii="Trebuchet MS" w:hAnsi="Trebuchet MS"/>
          <w:sz w:val="22"/>
          <w:szCs w:val="22"/>
        </w:rPr>
        <w:t>Ant, SVN,Tomcat</w:t>
      </w:r>
    </w:p>
    <w:p w:rsidR="00342F22" w:rsidRPr="00342F22" w:rsidRDefault="00342F22" w:rsidP="00AA4949">
      <w:pPr>
        <w:spacing w:line="276" w:lineRule="auto"/>
        <w:ind w:left="1418" w:hanging="1418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Duration</w:t>
      </w:r>
      <w:r>
        <w:rPr>
          <w:rFonts w:ascii="Trebuchet MS" w:hAnsi="Trebuchet MS"/>
          <w:b/>
          <w:bCs/>
          <w:sz w:val="22"/>
          <w:szCs w:val="22"/>
        </w:rPr>
        <w:tab/>
      </w:r>
      <w:r>
        <w:rPr>
          <w:rFonts w:ascii="Trebuchet MS" w:hAnsi="Trebuchet MS"/>
          <w:b/>
          <w:bCs/>
          <w:sz w:val="22"/>
          <w:szCs w:val="22"/>
        </w:rPr>
        <w:tab/>
      </w:r>
      <w:r w:rsidRPr="002C3152">
        <w:rPr>
          <w:rFonts w:ascii="Trebuchet MS" w:hAnsi="Trebuchet MS"/>
          <w:bCs/>
          <w:sz w:val="22"/>
          <w:szCs w:val="22"/>
        </w:rPr>
        <w:t>:</w:t>
      </w:r>
      <w:r w:rsidR="006F41D7" w:rsidRPr="002C3152">
        <w:rPr>
          <w:rFonts w:ascii="Trebuchet MS" w:hAnsi="Trebuchet MS"/>
          <w:bCs/>
          <w:sz w:val="22"/>
          <w:szCs w:val="22"/>
        </w:rPr>
        <w:t xml:space="preserve"> </w:t>
      </w:r>
      <w:r w:rsidR="00BE6728" w:rsidRPr="002C3152">
        <w:rPr>
          <w:rFonts w:ascii="Trebuchet MS" w:hAnsi="Trebuchet MS"/>
          <w:bCs/>
          <w:sz w:val="22"/>
          <w:szCs w:val="22"/>
        </w:rPr>
        <w:t>From</w:t>
      </w:r>
      <w:r w:rsidR="005A1155">
        <w:rPr>
          <w:rFonts w:ascii="Trebuchet MS" w:hAnsi="Trebuchet MS"/>
          <w:bCs/>
          <w:sz w:val="22"/>
          <w:szCs w:val="22"/>
        </w:rPr>
        <w:t>June 2014</w:t>
      </w:r>
      <w:r w:rsidR="00BE6728" w:rsidRPr="002C3152">
        <w:rPr>
          <w:rFonts w:ascii="Trebuchet MS" w:hAnsi="Trebuchet MS"/>
          <w:bCs/>
          <w:sz w:val="22"/>
          <w:szCs w:val="22"/>
        </w:rPr>
        <w:t>–</w:t>
      </w:r>
      <w:r w:rsidR="000464D6" w:rsidRPr="002C3152">
        <w:rPr>
          <w:rFonts w:ascii="Trebuchet MS" w:hAnsi="Trebuchet MS"/>
          <w:bCs/>
          <w:sz w:val="22"/>
          <w:szCs w:val="22"/>
        </w:rPr>
        <w:t xml:space="preserve"> </w:t>
      </w:r>
      <w:r w:rsidR="005A1155">
        <w:rPr>
          <w:rFonts w:ascii="Trebuchet MS" w:hAnsi="Trebuchet MS"/>
          <w:bCs/>
          <w:sz w:val="22"/>
          <w:szCs w:val="22"/>
        </w:rPr>
        <w:t>May 2016</w:t>
      </w:r>
    </w:p>
    <w:p w:rsidR="00342F22" w:rsidRDefault="00342F22" w:rsidP="007D56E7">
      <w:pPr>
        <w:tabs>
          <w:tab w:val="left" w:pos="0"/>
        </w:tabs>
        <w:spacing w:line="360" w:lineRule="auto"/>
        <w:ind w:right="720"/>
        <w:jc w:val="both"/>
        <w:rPr>
          <w:rStyle w:val="Char"/>
          <w:rFonts w:ascii="Trebuchet MS" w:hAnsi="Trebuchet MS"/>
          <w:b/>
          <w:bCs/>
          <w:color w:val="000000" w:themeColor="text1"/>
        </w:rPr>
      </w:pPr>
    </w:p>
    <w:p w:rsidR="00D46AEB" w:rsidRPr="00D53E8C" w:rsidRDefault="00D46AEB" w:rsidP="00D46AEB">
      <w:pPr>
        <w:pStyle w:val="BodyTextIndent2"/>
        <w:widowControl w:val="0"/>
        <w:tabs>
          <w:tab w:val="left" w:pos="720"/>
        </w:tabs>
        <w:spacing w:line="360" w:lineRule="auto"/>
        <w:ind w:left="0"/>
        <w:jc w:val="both"/>
        <w:rPr>
          <w:rFonts w:ascii="Trebuchet MS" w:hAnsi="Trebuchet MS"/>
          <w:b/>
          <w:sz w:val="22"/>
          <w:szCs w:val="22"/>
        </w:rPr>
      </w:pPr>
      <w:r w:rsidRPr="00D53E8C">
        <w:rPr>
          <w:rFonts w:ascii="Trebuchet MS" w:hAnsi="Trebuchet MS"/>
          <w:b/>
          <w:sz w:val="22"/>
          <w:szCs w:val="22"/>
        </w:rPr>
        <w:t>Role and Responsibilities:</w:t>
      </w:r>
    </w:p>
    <w:p w:rsidR="00863692" w:rsidRPr="00E766CC" w:rsidRDefault="00863692" w:rsidP="0037118A">
      <w:pPr>
        <w:numPr>
          <w:ilvl w:val="0"/>
          <w:numId w:val="29"/>
        </w:numPr>
        <w:suppressAutoHyphens w:val="0"/>
        <w:spacing w:line="276" w:lineRule="auto"/>
        <w:jc w:val="both"/>
        <w:rPr>
          <w:rFonts w:ascii="Trebuchet MS" w:hAnsi="Trebuchet MS" w:cs="Arial"/>
          <w:sz w:val="22"/>
          <w:szCs w:val="22"/>
        </w:rPr>
      </w:pPr>
      <w:r w:rsidRPr="00E766CC">
        <w:rPr>
          <w:rFonts w:ascii="Trebuchet MS" w:hAnsi="Trebuchet MS" w:cs="Arial"/>
          <w:sz w:val="22"/>
          <w:szCs w:val="22"/>
        </w:rPr>
        <w:t>For on boarding existing application, performing knowledge transition from development team to SCM team on build and deployment process.</w:t>
      </w:r>
    </w:p>
    <w:p w:rsidR="00863692" w:rsidRPr="00E766CC" w:rsidRDefault="00863692" w:rsidP="0037118A">
      <w:pPr>
        <w:numPr>
          <w:ilvl w:val="0"/>
          <w:numId w:val="29"/>
        </w:numPr>
        <w:suppressAutoHyphens w:val="0"/>
        <w:spacing w:line="276" w:lineRule="auto"/>
        <w:jc w:val="both"/>
        <w:rPr>
          <w:rFonts w:ascii="Trebuchet MS" w:hAnsi="Trebuchet MS" w:cs="Arial"/>
          <w:sz w:val="22"/>
          <w:szCs w:val="22"/>
        </w:rPr>
      </w:pPr>
      <w:r w:rsidRPr="00E766CC">
        <w:rPr>
          <w:rFonts w:ascii="Trebuchet MS" w:hAnsi="Trebuchet MS" w:cs="Arial"/>
          <w:sz w:val="22"/>
          <w:szCs w:val="22"/>
        </w:rPr>
        <w:t>For new applications, work with development to get the requirements of application build and deployment process.</w:t>
      </w:r>
    </w:p>
    <w:p w:rsidR="00863692" w:rsidRPr="00E766CC" w:rsidRDefault="00863692" w:rsidP="0037118A">
      <w:pPr>
        <w:numPr>
          <w:ilvl w:val="0"/>
          <w:numId w:val="29"/>
        </w:numPr>
        <w:suppressAutoHyphens w:val="0"/>
        <w:spacing w:line="276" w:lineRule="auto"/>
        <w:jc w:val="both"/>
        <w:rPr>
          <w:rFonts w:ascii="Trebuchet MS" w:hAnsi="Trebuchet MS" w:cs="Arial"/>
          <w:sz w:val="22"/>
          <w:szCs w:val="22"/>
        </w:rPr>
      </w:pPr>
      <w:r w:rsidRPr="00E766CC">
        <w:rPr>
          <w:rFonts w:ascii="Trebuchet MS" w:hAnsi="Trebuchet MS" w:cs="Arial"/>
          <w:sz w:val="22"/>
          <w:szCs w:val="22"/>
        </w:rPr>
        <w:t>Creating War/Ear files using Ant Script</w:t>
      </w:r>
      <w:r w:rsidR="00E766CC" w:rsidRPr="00E766CC">
        <w:rPr>
          <w:rFonts w:ascii="Trebuchet MS" w:hAnsi="Trebuchet MS" w:cs="Arial"/>
          <w:sz w:val="22"/>
          <w:szCs w:val="22"/>
        </w:rPr>
        <w:t>.</w:t>
      </w:r>
    </w:p>
    <w:p w:rsidR="00E766CC" w:rsidRPr="00E766CC" w:rsidRDefault="00E766CC" w:rsidP="0037118A">
      <w:pPr>
        <w:numPr>
          <w:ilvl w:val="0"/>
          <w:numId w:val="29"/>
        </w:numPr>
        <w:tabs>
          <w:tab w:val="left" w:pos="0"/>
        </w:tabs>
        <w:spacing w:line="276" w:lineRule="auto"/>
        <w:ind w:right="720"/>
        <w:jc w:val="both"/>
        <w:rPr>
          <w:rFonts w:ascii="Trebuchet MS" w:hAnsi="Trebuchet MS" w:cs="Arial"/>
          <w:sz w:val="22"/>
          <w:szCs w:val="22"/>
        </w:rPr>
      </w:pPr>
      <w:r w:rsidRPr="00E766CC">
        <w:rPr>
          <w:rFonts w:ascii="Trebuchet MS" w:hAnsi="Trebuchet MS" w:cs="Arial"/>
          <w:sz w:val="22"/>
          <w:szCs w:val="22"/>
        </w:rPr>
        <w:t>Write and maintain build.xml for project</w:t>
      </w:r>
    </w:p>
    <w:p w:rsidR="00863692" w:rsidRPr="00E766CC" w:rsidRDefault="00863692" w:rsidP="0037118A">
      <w:pPr>
        <w:numPr>
          <w:ilvl w:val="0"/>
          <w:numId w:val="29"/>
        </w:numPr>
        <w:suppressAutoHyphens w:val="0"/>
        <w:spacing w:line="276" w:lineRule="auto"/>
        <w:jc w:val="both"/>
        <w:rPr>
          <w:rFonts w:ascii="Trebuchet MS" w:hAnsi="Trebuchet MS" w:cs="Arial"/>
          <w:sz w:val="22"/>
          <w:szCs w:val="22"/>
        </w:rPr>
      </w:pPr>
      <w:r w:rsidRPr="00E766CC">
        <w:rPr>
          <w:rFonts w:ascii="Trebuchet MS" w:hAnsi="Trebuchet MS" w:cs="Arial"/>
          <w:sz w:val="22"/>
          <w:szCs w:val="22"/>
        </w:rPr>
        <w:t xml:space="preserve">Creating </w:t>
      </w:r>
      <w:r w:rsidRPr="00E96469">
        <w:rPr>
          <w:rFonts w:ascii="Trebuchet MS" w:hAnsi="Trebuchet MS" w:cs="Arial"/>
          <w:b/>
          <w:sz w:val="22"/>
          <w:szCs w:val="22"/>
        </w:rPr>
        <w:t>Hudson</w:t>
      </w:r>
      <w:r w:rsidR="00E96469" w:rsidRPr="00E96469">
        <w:rPr>
          <w:rFonts w:ascii="Trebuchet MS" w:hAnsi="Trebuchet MS" w:cs="Arial"/>
          <w:b/>
          <w:sz w:val="22"/>
          <w:szCs w:val="22"/>
        </w:rPr>
        <w:t>/Jenkins</w:t>
      </w:r>
      <w:r w:rsidRPr="00E766CC">
        <w:rPr>
          <w:rFonts w:ascii="Trebuchet MS" w:hAnsi="Trebuchet MS" w:cs="Arial"/>
          <w:sz w:val="22"/>
          <w:szCs w:val="22"/>
        </w:rPr>
        <w:t xml:space="preserve"> jobs.</w:t>
      </w:r>
    </w:p>
    <w:p w:rsidR="00863692" w:rsidRPr="00E766CC" w:rsidRDefault="00863692" w:rsidP="0037118A">
      <w:pPr>
        <w:numPr>
          <w:ilvl w:val="0"/>
          <w:numId w:val="29"/>
        </w:numPr>
        <w:suppressAutoHyphens w:val="0"/>
        <w:spacing w:line="276" w:lineRule="auto"/>
        <w:jc w:val="both"/>
        <w:rPr>
          <w:rFonts w:ascii="Trebuchet MS" w:hAnsi="Trebuchet MS" w:cs="Arial"/>
          <w:sz w:val="22"/>
          <w:szCs w:val="22"/>
        </w:rPr>
      </w:pPr>
      <w:r w:rsidRPr="00E766CC">
        <w:rPr>
          <w:rFonts w:ascii="Trebuchet MS" w:hAnsi="Trebuchet MS" w:cs="Arial"/>
          <w:sz w:val="22"/>
          <w:szCs w:val="22"/>
        </w:rPr>
        <w:t>Monitor and track requests in Subversion.</w:t>
      </w:r>
    </w:p>
    <w:p w:rsidR="00863692" w:rsidRPr="00E766CC" w:rsidRDefault="00863692" w:rsidP="0037118A">
      <w:pPr>
        <w:numPr>
          <w:ilvl w:val="0"/>
          <w:numId w:val="29"/>
        </w:numPr>
        <w:suppressAutoHyphens w:val="0"/>
        <w:spacing w:line="276" w:lineRule="auto"/>
        <w:jc w:val="both"/>
        <w:rPr>
          <w:rFonts w:ascii="Trebuchet MS" w:hAnsi="Trebuchet MS" w:cs="Arial"/>
          <w:sz w:val="22"/>
          <w:szCs w:val="22"/>
        </w:rPr>
      </w:pPr>
      <w:r w:rsidRPr="00E766CC">
        <w:rPr>
          <w:rFonts w:ascii="Trebuchet MS" w:hAnsi="Trebuchet MS" w:cs="Arial"/>
          <w:sz w:val="22"/>
          <w:szCs w:val="22"/>
        </w:rPr>
        <w:t>Monitor and fix the continuous integration builds running in Jenkins.</w:t>
      </w:r>
    </w:p>
    <w:p w:rsidR="00863692" w:rsidRPr="00E766CC" w:rsidRDefault="00863692" w:rsidP="0037118A">
      <w:pPr>
        <w:numPr>
          <w:ilvl w:val="0"/>
          <w:numId w:val="29"/>
        </w:numPr>
        <w:suppressAutoHyphens w:val="0"/>
        <w:spacing w:line="276" w:lineRule="auto"/>
        <w:jc w:val="both"/>
        <w:rPr>
          <w:rFonts w:ascii="Trebuchet MS" w:hAnsi="Trebuchet MS" w:cs="Arial"/>
          <w:sz w:val="22"/>
          <w:szCs w:val="22"/>
        </w:rPr>
      </w:pPr>
      <w:r w:rsidRPr="00E766CC">
        <w:rPr>
          <w:rFonts w:ascii="Trebuchet MS" w:hAnsi="Trebuchet MS" w:cs="Arial"/>
          <w:sz w:val="22"/>
          <w:szCs w:val="22"/>
        </w:rPr>
        <w:t>Troubleshooting the compilation errors and provide the technical support to the developers team on that issue.</w:t>
      </w:r>
    </w:p>
    <w:p w:rsidR="00863692" w:rsidRPr="00E766CC" w:rsidRDefault="00863692" w:rsidP="0037118A">
      <w:pPr>
        <w:numPr>
          <w:ilvl w:val="0"/>
          <w:numId w:val="29"/>
        </w:numPr>
        <w:suppressAutoHyphens w:val="0"/>
        <w:spacing w:line="276" w:lineRule="auto"/>
        <w:jc w:val="both"/>
        <w:rPr>
          <w:rFonts w:ascii="Trebuchet MS" w:hAnsi="Trebuchet MS" w:cs="Arial"/>
          <w:sz w:val="22"/>
          <w:szCs w:val="22"/>
        </w:rPr>
      </w:pPr>
      <w:r w:rsidRPr="00E766CC">
        <w:rPr>
          <w:rFonts w:ascii="Trebuchet MS" w:hAnsi="Trebuchet MS" w:cs="Arial"/>
          <w:sz w:val="22"/>
          <w:szCs w:val="22"/>
        </w:rPr>
        <w:t>Creating branches &amp; merging using Subversion.</w:t>
      </w:r>
    </w:p>
    <w:p w:rsidR="00863692" w:rsidRPr="00E766CC" w:rsidRDefault="00863692" w:rsidP="0037118A">
      <w:pPr>
        <w:numPr>
          <w:ilvl w:val="0"/>
          <w:numId w:val="29"/>
        </w:numPr>
        <w:suppressAutoHyphens w:val="0"/>
        <w:spacing w:line="276" w:lineRule="auto"/>
        <w:jc w:val="both"/>
        <w:rPr>
          <w:rFonts w:ascii="Trebuchet MS" w:hAnsi="Trebuchet MS" w:cs="Arial"/>
          <w:sz w:val="22"/>
          <w:szCs w:val="22"/>
        </w:rPr>
      </w:pPr>
      <w:r w:rsidRPr="00E766CC">
        <w:rPr>
          <w:rFonts w:ascii="Trebuchet MS" w:hAnsi="Trebuchet MS" w:cs="Arial"/>
          <w:sz w:val="22"/>
          <w:szCs w:val="22"/>
        </w:rPr>
        <w:t xml:space="preserve">Performing deployments to multiple environments like </w:t>
      </w:r>
      <w:r w:rsidR="006C7E7F" w:rsidRPr="00E766CC">
        <w:rPr>
          <w:rFonts w:ascii="Trebuchet MS" w:hAnsi="Trebuchet MS" w:cs="Arial"/>
          <w:sz w:val="22"/>
          <w:szCs w:val="22"/>
        </w:rPr>
        <w:t>Dev</w:t>
      </w:r>
      <w:r w:rsidR="006C7E7F">
        <w:rPr>
          <w:rFonts w:ascii="Trebuchet MS" w:hAnsi="Trebuchet MS" w:cs="Arial"/>
          <w:sz w:val="22"/>
          <w:szCs w:val="22"/>
        </w:rPr>
        <w:t>elopment</w:t>
      </w:r>
      <w:r w:rsidRPr="00E766CC">
        <w:rPr>
          <w:rFonts w:ascii="Trebuchet MS" w:hAnsi="Trebuchet MS" w:cs="Arial"/>
          <w:sz w:val="22"/>
          <w:szCs w:val="22"/>
        </w:rPr>
        <w:t>, QA, Fi</w:t>
      </w:r>
      <w:r w:rsidR="00036958" w:rsidRPr="00E766CC">
        <w:rPr>
          <w:rFonts w:ascii="Trebuchet MS" w:hAnsi="Trebuchet MS" w:cs="Arial"/>
          <w:sz w:val="22"/>
          <w:szCs w:val="22"/>
        </w:rPr>
        <w:t>eld, Perf, UAT &amp; Production environment</w:t>
      </w:r>
    </w:p>
    <w:p w:rsidR="00863692" w:rsidRPr="00E766CC" w:rsidRDefault="00863692" w:rsidP="0037118A">
      <w:pPr>
        <w:numPr>
          <w:ilvl w:val="0"/>
          <w:numId w:val="29"/>
        </w:numPr>
        <w:suppressAutoHyphens w:val="0"/>
        <w:spacing w:line="276" w:lineRule="auto"/>
        <w:jc w:val="both"/>
        <w:rPr>
          <w:rFonts w:ascii="Trebuchet MS" w:hAnsi="Trebuchet MS" w:cs="Arial"/>
          <w:sz w:val="22"/>
          <w:szCs w:val="22"/>
        </w:rPr>
      </w:pPr>
      <w:r w:rsidRPr="00E766CC">
        <w:rPr>
          <w:rFonts w:ascii="Trebuchet MS" w:hAnsi="Trebuchet MS" w:cs="Arial"/>
          <w:sz w:val="22"/>
          <w:szCs w:val="22"/>
        </w:rPr>
        <w:t>Troubleshooting application related issues by log verification.</w:t>
      </w:r>
    </w:p>
    <w:p w:rsidR="00863692" w:rsidRPr="00E766CC" w:rsidRDefault="00863692" w:rsidP="0037118A">
      <w:pPr>
        <w:numPr>
          <w:ilvl w:val="0"/>
          <w:numId w:val="29"/>
        </w:numPr>
        <w:suppressAutoHyphens w:val="0"/>
        <w:spacing w:line="276" w:lineRule="auto"/>
        <w:jc w:val="both"/>
        <w:rPr>
          <w:rFonts w:ascii="Trebuchet MS" w:hAnsi="Trebuchet MS" w:cs="Arial"/>
          <w:sz w:val="22"/>
          <w:szCs w:val="22"/>
        </w:rPr>
      </w:pPr>
      <w:r w:rsidRPr="00E766CC">
        <w:rPr>
          <w:rFonts w:ascii="Trebuchet MS" w:hAnsi="Trebuchet MS" w:cs="Arial"/>
          <w:sz w:val="22"/>
          <w:szCs w:val="22"/>
        </w:rPr>
        <w:t>Writing a UNIX Shell Script and schedule in the respective run levels for automate day-to-day activities such as auto start application server.</w:t>
      </w:r>
    </w:p>
    <w:p w:rsidR="00863692" w:rsidRPr="00E766CC" w:rsidRDefault="00863692" w:rsidP="0037118A">
      <w:pPr>
        <w:numPr>
          <w:ilvl w:val="0"/>
          <w:numId w:val="29"/>
        </w:numPr>
        <w:suppressAutoHyphens w:val="0"/>
        <w:spacing w:line="276" w:lineRule="auto"/>
        <w:jc w:val="both"/>
        <w:rPr>
          <w:rFonts w:ascii="Trebuchet MS" w:hAnsi="Trebuchet MS" w:cs="Arial"/>
          <w:sz w:val="22"/>
          <w:szCs w:val="22"/>
        </w:rPr>
      </w:pPr>
      <w:r w:rsidRPr="00E766CC">
        <w:rPr>
          <w:rFonts w:ascii="Trebuchet MS" w:hAnsi="Trebuchet MS" w:cs="Arial"/>
          <w:sz w:val="22"/>
          <w:szCs w:val="22"/>
        </w:rPr>
        <w:t>Automate code deployments by using ANT and Jenkins.</w:t>
      </w:r>
    </w:p>
    <w:p w:rsidR="00E766CC" w:rsidRPr="00E766CC" w:rsidRDefault="00E766CC" w:rsidP="0037118A">
      <w:pPr>
        <w:numPr>
          <w:ilvl w:val="0"/>
          <w:numId w:val="29"/>
        </w:numPr>
        <w:tabs>
          <w:tab w:val="left" w:pos="0"/>
        </w:tabs>
        <w:spacing w:line="276" w:lineRule="auto"/>
        <w:ind w:right="720"/>
        <w:jc w:val="both"/>
        <w:rPr>
          <w:rFonts w:ascii="Trebuchet MS" w:hAnsi="Trebuchet MS" w:cs="Arial"/>
          <w:sz w:val="22"/>
          <w:szCs w:val="22"/>
        </w:rPr>
      </w:pPr>
      <w:r w:rsidRPr="00E766CC">
        <w:rPr>
          <w:rFonts w:ascii="Trebuchet MS" w:hAnsi="Trebuchet MS" w:cs="Arial"/>
          <w:sz w:val="22"/>
          <w:szCs w:val="22"/>
        </w:rPr>
        <w:t>Create Branches in Subversion</w:t>
      </w:r>
    </w:p>
    <w:p w:rsidR="006E5729" w:rsidRDefault="00E766CC" w:rsidP="0037118A">
      <w:pPr>
        <w:numPr>
          <w:ilvl w:val="0"/>
          <w:numId w:val="29"/>
        </w:numPr>
        <w:tabs>
          <w:tab w:val="left" w:pos="0"/>
        </w:tabs>
        <w:spacing w:line="276" w:lineRule="auto"/>
        <w:ind w:right="720"/>
        <w:jc w:val="both"/>
        <w:rPr>
          <w:rFonts w:ascii="Trebuchet MS" w:hAnsi="Trebuchet MS" w:cs="Arial"/>
          <w:sz w:val="22"/>
          <w:szCs w:val="22"/>
        </w:rPr>
      </w:pPr>
      <w:r w:rsidRPr="00E766CC">
        <w:rPr>
          <w:rFonts w:ascii="Trebuchet MS" w:hAnsi="Trebuchet MS" w:cs="Arial"/>
          <w:sz w:val="22"/>
          <w:szCs w:val="22"/>
        </w:rPr>
        <w:t>Merge Code on a Weekly basis</w:t>
      </w:r>
    </w:p>
    <w:p w:rsidR="006E4CD3" w:rsidRPr="00144804" w:rsidRDefault="006E4CD3" w:rsidP="00144804">
      <w:pPr>
        <w:tabs>
          <w:tab w:val="left" w:pos="0"/>
        </w:tabs>
        <w:spacing w:line="360" w:lineRule="auto"/>
        <w:ind w:right="720"/>
        <w:jc w:val="both"/>
        <w:rPr>
          <w:rFonts w:ascii="Trebuchet MS" w:hAnsi="Trebuchet MS" w:cs="Arial"/>
          <w:color w:val="000000" w:themeColor="text1"/>
          <w:sz w:val="22"/>
          <w:szCs w:val="22"/>
        </w:rPr>
      </w:pPr>
    </w:p>
    <w:sectPr w:rsidR="006E4CD3" w:rsidRPr="00144804" w:rsidSect="00390E9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 w:charSpace="16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AB9" w:rsidRDefault="00BE0AB9" w:rsidP="00903D95">
      <w:pPr>
        <w:spacing w:line="240" w:lineRule="auto"/>
      </w:pPr>
      <w:r>
        <w:separator/>
      </w:r>
    </w:p>
  </w:endnote>
  <w:endnote w:type="continuationSeparator" w:id="0">
    <w:p w:rsidR="00BE0AB9" w:rsidRDefault="00BE0AB9" w:rsidP="00903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Rmn">
    <w:altName w:val="Times New Roman"/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AB9" w:rsidRDefault="00BE0AB9" w:rsidP="00903D95">
      <w:pPr>
        <w:spacing w:line="240" w:lineRule="auto"/>
      </w:pPr>
      <w:r>
        <w:separator/>
      </w:r>
    </w:p>
  </w:footnote>
  <w:footnote w:type="continuationSeparator" w:id="0">
    <w:p w:rsidR="00BE0AB9" w:rsidRDefault="00BE0AB9" w:rsidP="00903D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330" w:rsidRPr="008D32FE" w:rsidRDefault="00270330" w:rsidP="00EA79D6">
    <w:pPr>
      <w:pStyle w:val="Header"/>
      <w:tabs>
        <w:tab w:val="clear" w:pos="4680"/>
        <w:tab w:val="clear" w:pos="9360"/>
        <w:tab w:val="left" w:pos="3255"/>
      </w:tabs>
      <w:rPr>
        <w:b/>
        <w:sz w:val="40"/>
        <w:szCs w:val="40"/>
        <w:u w:val="single"/>
      </w:rPr>
    </w:pPr>
    <w:r w:rsidRPr="008D32FE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FNum5"/>
    <w:lvl w:ilvl="0">
      <w:start w:val="1"/>
      <w:numFmt w:val="bullet"/>
      <w:lvlText w:val=""/>
      <w:lvlJc w:val="left"/>
      <w:pPr>
        <w:tabs>
          <w:tab w:val="num" w:pos="4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FNum1"/>
    <w:lvl w:ilvl="0">
      <w:start w:val="1"/>
      <w:numFmt w:val="bullet"/>
      <w:lvlText w:val=""/>
      <w:lvlJc w:val="left"/>
      <w:pPr>
        <w:tabs>
          <w:tab w:val="num" w:pos="4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ahoma" w:hAnsi="Tahoma" w:cs="OpenSymbol"/>
      </w:rPr>
    </w:lvl>
    <w:lvl w:ilvl="1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Tahoma" w:hAnsi="Tahoma" w:cs="OpenSymbol"/>
      </w:rPr>
    </w:lvl>
    <w:lvl w:ilvl="2">
      <w:start w:val="1"/>
      <w:numFmt w:val="bullet"/>
      <w:lvlText w:val="●"/>
      <w:lvlJc w:val="left"/>
      <w:pPr>
        <w:tabs>
          <w:tab w:val="num" w:pos="1260"/>
        </w:tabs>
        <w:ind w:left="1260" w:hanging="420"/>
      </w:pPr>
      <w:rPr>
        <w:rFonts w:ascii="Tahoma" w:hAnsi="Tahoma" w:cs="OpenSymbol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ahoma" w:hAnsi="Tahoma" w:cs="OpenSymbol"/>
      </w:rPr>
    </w:lvl>
    <w:lvl w:ilvl="4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Tahoma" w:hAnsi="Tahoma" w:cs="OpenSymbol"/>
      </w:rPr>
    </w:lvl>
    <w:lvl w:ilvl="5">
      <w:start w:val="1"/>
      <w:numFmt w:val="bullet"/>
      <w:lvlText w:val="●"/>
      <w:lvlJc w:val="left"/>
      <w:pPr>
        <w:tabs>
          <w:tab w:val="num" w:pos="2520"/>
        </w:tabs>
        <w:ind w:left="2520" w:hanging="420"/>
      </w:pPr>
      <w:rPr>
        <w:rFonts w:ascii="Tahoma" w:hAnsi="Tahoma" w:cs="OpenSymbol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Tahoma" w:hAnsi="Tahoma" w:cs="OpenSymbol"/>
      </w:rPr>
    </w:lvl>
    <w:lvl w:ilvl="7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Tahoma" w:hAnsi="Tahoma" w:cs="OpenSymbol"/>
      </w:rPr>
    </w:lvl>
    <w:lvl w:ilvl="8">
      <w:start w:val="1"/>
      <w:numFmt w:val="bullet"/>
      <w:lvlText w:val="●"/>
      <w:lvlJc w:val="left"/>
      <w:pPr>
        <w:tabs>
          <w:tab w:val="num" w:pos="3780"/>
        </w:tabs>
        <w:ind w:left="3780" w:hanging="420"/>
      </w:pPr>
      <w:rPr>
        <w:rFonts w:ascii="Tahoma" w:hAnsi="Tahoma" w:cs="OpenSymbol"/>
      </w:r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ahoma" w:hAnsi="Tahoma" w:cs="OpenSymbol"/>
      </w:rPr>
    </w:lvl>
    <w:lvl w:ilvl="1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Tahoma" w:hAnsi="Tahoma" w:cs="OpenSymbol"/>
      </w:rPr>
    </w:lvl>
    <w:lvl w:ilvl="2">
      <w:start w:val="1"/>
      <w:numFmt w:val="bullet"/>
      <w:lvlText w:val="●"/>
      <w:lvlJc w:val="left"/>
      <w:pPr>
        <w:tabs>
          <w:tab w:val="num" w:pos="1260"/>
        </w:tabs>
        <w:ind w:left="1260" w:hanging="420"/>
      </w:pPr>
      <w:rPr>
        <w:rFonts w:ascii="Tahoma" w:hAnsi="Tahoma" w:cs="OpenSymbol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ahoma" w:hAnsi="Tahoma" w:cs="OpenSymbol"/>
      </w:rPr>
    </w:lvl>
    <w:lvl w:ilvl="4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Tahoma" w:hAnsi="Tahoma" w:cs="OpenSymbol"/>
      </w:rPr>
    </w:lvl>
    <w:lvl w:ilvl="5">
      <w:start w:val="1"/>
      <w:numFmt w:val="bullet"/>
      <w:lvlText w:val="●"/>
      <w:lvlJc w:val="left"/>
      <w:pPr>
        <w:tabs>
          <w:tab w:val="num" w:pos="2520"/>
        </w:tabs>
        <w:ind w:left="2520" w:hanging="420"/>
      </w:pPr>
      <w:rPr>
        <w:rFonts w:ascii="Tahoma" w:hAnsi="Tahoma" w:cs="OpenSymbol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Tahoma" w:hAnsi="Tahoma" w:cs="OpenSymbol"/>
      </w:rPr>
    </w:lvl>
    <w:lvl w:ilvl="7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Tahoma" w:hAnsi="Tahoma" w:cs="OpenSymbol"/>
      </w:rPr>
    </w:lvl>
    <w:lvl w:ilvl="8">
      <w:start w:val="1"/>
      <w:numFmt w:val="bullet"/>
      <w:lvlText w:val="●"/>
      <w:lvlJc w:val="left"/>
      <w:pPr>
        <w:tabs>
          <w:tab w:val="num" w:pos="3780"/>
        </w:tabs>
        <w:ind w:left="3780" w:hanging="420"/>
      </w:pPr>
      <w:rPr>
        <w:rFonts w:ascii="Tahoma" w:hAnsi="Tahoma" w:cs="OpenSymbol"/>
      </w:rPr>
    </w:lvl>
  </w:abstractNum>
  <w:abstractNum w:abstractNumId="6">
    <w:nsid w:val="00000007"/>
    <w:multiLevelType w:val="multilevel"/>
    <w:tmpl w:val="00000007"/>
    <w:name w:val="WW8Num9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ahoma" w:hAnsi="Tahoma" w:cs="OpenSymbol"/>
      </w:rPr>
    </w:lvl>
    <w:lvl w:ilvl="1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Tahoma" w:hAnsi="Tahoma" w:cs="OpenSymbol"/>
      </w:rPr>
    </w:lvl>
    <w:lvl w:ilvl="2">
      <w:start w:val="1"/>
      <w:numFmt w:val="bullet"/>
      <w:lvlText w:val="●"/>
      <w:lvlJc w:val="left"/>
      <w:pPr>
        <w:tabs>
          <w:tab w:val="num" w:pos="1260"/>
        </w:tabs>
        <w:ind w:left="1260" w:hanging="420"/>
      </w:pPr>
      <w:rPr>
        <w:rFonts w:ascii="Tahoma" w:hAnsi="Tahoma" w:cs="OpenSymbol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ahoma" w:hAnsi="Tahoma" w:cs="OpenSymbol"/>
      </w:rPr>
    </w:lvl>
    <w:lvl w:ilvl="4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Tahoma" w:hAnsi="Tahoma" w:cs="OpenSymbol"/>
      </w:rPr>
    </w:lvl>
    <w:lvl w:ilvl="5">
      <w:start w:val="1"/>
      <w:numFmt w:val="bullet"/>
      <w:lvlText w:val="●"/>
      <w:lvlJc w:val="left"/>
      <w:pPr>
        <w:tabs>
          <w:tab w:val="num" w:pos="2520"/>
        </w:tabs>
        <w:ind w:left="2520" w:hanging="420"/>
      </w:pPr>
      <w:rPr>
        <w:rFonts w:ascii="Tahoma" w:hAnsi="Tahoma" w:cs="OpenSymbol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Tahoma" w:hAnsi="Tahoma" w:cs="OpenSymbol"/>
      </w:rPr>
    </w:lvl>
    <w:lvl w:ilvl="7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Tahoma" w:hAnsi="Tahoma" w:cs="OpenSymbol"/>
      </w:rPr>
    </w:lvl>
    <w:lvl w:ilvl="8">
      <w:start w:val="1"/>
      <w:numFmt w:val="bullet"/>
      <w:lvlText w:val="●"/>
      <w:lvlJc w:val="left"/>
      <w:pPr>
        <w:tabs>
          <w:tab w:val="num" w:pos="3780"/>
        </w:tabs>
        <w:ind w:left="3780" w:hanging="420"/>
      </w:pPr>
      <w:rPr>
        <w:rFonts w:ascii="Tahoma" w:hAnsi="Tahoma" w:cs="OpenSymbol"/>
      </w:rPr>
    </w:lvl>
  </w:abstractNum>
  <w:abstractNum w:abstractNumId="7">
    <w:nsid w:val="00000008"/>
    <w:multiLevelType w:val="multilevel"/>
    <w:tmpl w:val="00000008"/>
    <w:name w:val="WW8Num13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ahoma" w:hAnsi="Tahoma" w:cs="OpenSymbol"/>
      </w:rPr>
    </w:lvl>
    <w:lvl w:ilvl="1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Tahoma" w:hAnsi="Tahoma" w:cs="OpenSymbol"/>
      </w:rPr>
    </w:lvl>
    <w:lvl w:ilvl="2">
      <w:start w:val="1"/>
      <w:numFmt w:val="bullet"/>
      <w:lvlText w:val="●"/>
      <w:lvlJc w:val="left"/>
      <w:pPr>
        <w:tabs>
          <w:tab w:val="num" w:pos="1260"/>
        </w:tabs>
        <w:ind w:left="1260" w:hanging="420"/>
      </w:pPr>
      <w:rPr>
        <w:rFonts w:ascii="Tahoma" w:hAnsi="Tahoma" w:cs="OpenSymbol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ahoma" w:hAnsi="Tahoma" w:cs="OpenSymbol"/>
      </w:rPr>
    </w:lvl>
    <w:lvl w:ilvl="4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Tahoma" w:hAnsi="Tahoma" w:cs="OpenSymbol"/>
      </w:rPr>
    </w:lvl>
    <w:lvl w:ilvl="5">
      <w:start w:val="1"/>
      <w:numFmt w:val="bullet"/>
      <w:lvlText w:val="●"/>
      <w:lvlJc w:val="left"/>
      <w:pPr>
        <w:tabs>
          <w:tab w:val="num" w:pos="2520"/>
        </w:tabs>
        <w:ind w:left="2520" w:hanging="420"/>
      </w:pPr>
      <w:rPr>
        <w:rFonts w:ascii="Tahoma" w:hAnsi="Tahoma" w:cs="OpenSymbol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Tahoma" w:hAnsi="Tahoma" w:cs="OpenSymbol"/>
      </w:rPr>
    </w:lvl>
    <w:lvl w:ilvl="7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Tahoma" w:hAnsi="Tahoma" w:cs="OpenSymbol"/>
      </w:rPr>
    </w:lvl>
    <w:lvl w:ilvl="8">
      <w:start w:val="1"/>
      <w:numFmt w:val="bullet"/>
      <w:lvlText w:val="●"/>
      <w:lvlJc w:val="left"/>
      <w:pPr>
        <w:tabs>
          <w:tab w:val="num" w:pos="3780"/>
        </w:tabs>
        <w:ind w:left="3780" w:hanging="420"/>
      </w:pPr>
      <w:rPr>
        <w:rFonts w:ascii="Tahoma" w:hAnsi="Tahoma" w:cs="OpenSymbol"/>
      </w:rPr>
    </w:lvl>
  </w:abstractNum>
  <w:abstractNum w:abstractNumId="8">
    <w:nsid w:val="00000009"/>
    <w:multiLevelType w:val="multilevel"/>
    <w:tmpl w:val="00000009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singleLevel"/>
    <w:tmpl w:val="0000000A"/>
    <w:name w:val="WW8Num19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0000000B"/>
    <w:multiLevelType w:val="singleLevel"/>
    <w:tmpl w:val="1092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</w:abstractNum>
  <w:abstractNum w:abstractNumId="11">
    <w:nsid w:val="0000000C"/>
    <w:multiLevelType w:val="singleLevel"/>
    <w:tmpl w:val="0000000C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0660338C"/>
    <w:multiLevelType w:val="hybridMultilevel"/>
    <w:tmpl w:val="5DA4D6F6"/>
    <w:lvl w:ilvl="0" w:tplc="04090001">
      <w:start w:val="1"/>
      <w:numFmt w:val="bullet"/>
      <w:lvlText w:val=""/>
      <w:lvlJc w:val="left"/>
      <w:pPr>
        <w:ind w:left="-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</w:abstractNum>
  <w:abstractNum w:abstractNumId="13">
    <w:nsid w:val="09007686"/>
    <w:multiLevelType w:val="hybridMultilevel"/>
    <w:tmpl w:val="95C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EA6C85"/>
    <w:multiLevelType w:val="hybridMultilevel"/>
    <w:tmpl w:val="FFC86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1F5312"/>
    <w:multiLevelType w:val="hybridMultilevel"/>
    <w:tmpl w:val="402425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8896E7C"/>
    <w:multiLevelType w:val="hybridMultilevel"/>
    <w:tmpl w:val="F432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B02BEF"/>
    <w:multiLevelType w:val="hybridMultilevel"/>
    <w:tmpl w:val="951E30C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-270"/>
        </w:tabs>
        <w:ind w:left="-27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cs="Wingdings"/>
      </w:rPr>
    </w:lvl>
  </w:abstractNum>
  <w:abstractNum w:abstractNumId="18">
    <w:nsid w:val="1D2718D5"/>
    <w:multiLevelType w:val="hybridMultilevel"/>
    <w:tmpl w:val="36F81624"/>
    <w:lvl w:ilvl="0" w:tplc="00000005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A467762"/>
    <w:multiLevelType w:val="hybridMultilevel"/>
    <w:tmpl w:val="169016D2"/>
    <w:lvl w:ilvl="0" w:tplc="E7A8B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6C31D9"/>
    <w:multiLevelType w:val="hybridMultilevel"/>
    <w:tmpl w:val="17F097EA"/>
    <w:lvl w:ilvl="0" w:tplc="0000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26559A"/>
    <w:multiLevelType w:val="hybridMultilevel"/>
    <w:tmpl w:val="9042A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B1C5BF5"/>
    <w:multiLevelType w:val="hybridMultilevel"/>
    <w:tmpl w:val="02525B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3176DE"/>
    <w:multiLevelType w:val="hybridMultilevel"/>
    <w:tmpl w:val="0EEE0FC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C8E63DF"/>
    <w:multiLevelType w:val="hybridMultilevel"/>
    <w:tmpl w:val="37E6FDB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4BF95FA9"/>
    <w:multiLevelType w:val="hybridMultilevel"/>
    <w:tmpl w:val="4B20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F227FE"/>
    <w:multiLevelType w:val="hybridMultilevel"/>
    <w:tmpl w:val="F78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3523BF"/>
    <w:multiLevelType w:val="hybridMultilevel"/>
    <w:tmpl w:val="3A4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8E001E"/>
    <w:multiLevelType w:val="hybridMultilevel"/>
    <w:tmpl w:val="67384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A1209A"/>
    <w:multiLevelType w:val="hybridMultilevel"/>
    <w:tmpl w:val="BD3088CC"/>
    <w:lvl w:ilvl="0" w:tplc="04090001">
      <w:start w:val="1"/>
      <w:numFmt w:val="bullet"/>
      <w:lvlText w:val=""/>
      <w:lvlJc w:val="left"/>
      <w:pPr>
        <w:ind w:left="-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</w:abstractNum>
  <w:abstractNum w:abstractNumId="30">
    <w:nsid w:val="67765CE7"/>
    <w:multiLevelType w:val="hybridMultilevel"/>
    <w:tmpl w:val="9A788E30"/>
    <w:lvl w:ilvl="0" w:tplc="0000000B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1">
    <w:nsid w:val="68A6782B"/>
    <w:multiLevelType w:val="hybridMultilevel"/>
    <w:tmpl w:val="AC2698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E035F8"/>
    <w:multiLevelType w:val="hybridMultilevel"/>
    <w:tmpl w:val="02B06A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4B43E6"/>
    <w:multiLevelType w:val="multilevel"/>
    <w:tmpl w:val="27EE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3682D5C"/>
    <w:multiLevelType w:val="hybridMultilevel"/>
    <w:tmpl w:val="A75C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1F15DE"/>
    <w:multiLevelType w:val="hybridMultilevel"/>
    <w:tmpl w:val="2DEC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7"/>
  </w:num>
  <w:num w:numId="14">
    <w:abstractNumId w:val="29"/>
  </w:num>
  <w:num w:numId="15">
    <w:abstractNumId w:val="12"/>
  </w:num>
  <w:num w:numId="16">
    <w:abstractNumId w:val="27"/>
  </w:num>
  <w:num w:numId="17">
    <w:abstractNumId w:val="23"/>
  </w:num>
  <w:num w:numId="18">
    <w:abstractNumId w:val="30"/>
  </w:num>
  <w:num w:numId="19">
    <w:abstractNumId w:val="20"/>
  </w:num>
  <w:num w:numId="20">
    <w:abstractNumId w:val="25"/>
  </w:num>
  <w:num w:numId="21">
    <w:abstractNumId w:val="35"/>
  </w:num>
  <w:num w:numId="22">
    <w:abstractNumId w:val="14"/>
  </w:num>
  <w:num w:numId="23">
    <w:abstractNumId w:val="33"/>
  </w:num>
  <w:num w:numId="24">
    <w:abstractNumId w:val="16"/>
  </w:num>
  <w:num w:numId="25">
    <w:abstractNumId w:val="26"/>
  </w:num>
  <w:num w:numId="26">
    <w:abstractNumId w:val="13"/>
  </w:num>
  <w:num w:numId="27">
    <w:abstractNumId w:val="32"/>
  </w:num>
  <w:num w:numId="28">
    <w:abstractNumId w:val="18"/>
  </w:num>
  <w:num w:numId="29">
    <w:abstractNumId w:val="34"/>
  </w:num>
  <w:num w:numId="30">
    <w:abstractNumId w:val="19"/>
  </w:num>
  <w:num w:numId="31">
    <w:abstractNumId w:val="15"/>
  </w:num>
  <w:num w:numId="32">
    <w:abstractNumId w:val="28"/>
  </w:num>
  <w:num w:numId="33">
    <w:abstractNumId w:val="24"/>
  </w:num>
  <w:num w:numId="3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1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15"/>
    <w:rsid w:val="00004EFA"/>
    <w:rsid w:val="00006F19"/>
    <w:rsid w:val="00014E64"/>
    <w:rsid w:val="000175E6"/>
    <w:rsid w:val="00024920"/>
    <w:rsid w:val="00024F83"/>
    <w:rsid w:val="00025B60"/>
    <w:rsid w:val="00030B38"/>
    <w:rsid w:val="000360B3"/>
    <w:rsid w:val="00036958"/>
    <w:rsid w:val="000451C5"/>
    <w:rsid w:val="000464D6"/>
    <w:rsid w:val="00047721"/>
    <w:rsid w:val="00055F61"/>
    <w:rsid w:val="00060C75"/>
    <w:rsid w:val="000627E5"/>
    <w:rsid w:val="000635F6"/>
    <w:rsid w:val="000757E4"/>
    <w:rsid w:val="00076204"/>
    <w:rsid w:val="00084D72"/>
    <w:rsid w:val="0009304B"/>
    <w:rsid w:val="00094448"/>
    <w:rsid w:val="000A1B94"/>
    <w:rsid w:val="000A4BD4"/>
    <w:rsid w:val="000A5860"/>
    <w:rsid w:val="000B31B8"/>
    <w:rsid w:val="000B7503"/>
    <w:rsid w:val="000C1046"/>
    <w:rsid w:val="000C366C"/>
    <w:rsid w:val="000D46E5"/>
    <w:rsid w:val="000E3889"/>
    <w:rsid w:val="000E5E6B"/>
    <w:rsid w:val="000E62F9"/>
    <w:rsid w:val="000F18D9"/>
    <w:rsid w:val="00100AAD"/>
    <w:rsid w:val="00103E1D"/>
    <w:rsid w:val="00105F43"/>
    <w:rsid w:val="001076AF"/>
    <w:rsid w:val="00116867"/>
    <w:rsid w:val="0012668D"/>
    <w:rsid w:val="00126A19"/>
    <w:rsid w:val="00131186"/>
    <w:rsid w:val="0013250E"/>
    <w:rsid w:val="00144804"/>
    <w:rsid w:val="0014571A"/>
    <w:rsid w:val="00153579"/>
    <w:rsid w:val="00155530"/>
    <w:rsid w:val="00155765"/>
    <w:rsid w:val="001627A1"/>
    <w:rsid w:val="00165F98"/>
    <w:rsid w:val="00166FF1"/>
    <w:rsid w:val="00170A04"/>
    <w:rsid w:val="00171035"/>
    <w:rsid w:val="00177B62"/>
    <w:rsid w:val="0019486A"/>
    <w:rsid w:val="001A013F"/>
    <w:rsid w:val="001A0CE0"/>
    <w:rsid w:val="001B13FC"/>
    <w:rsid w:val="001B5425"/>
    <w:rsid w:val="001B557C"/>
    <w:rsid w:val="001B56C9"/>
    <w:rsid w:val="001B68BF"/>
    <w:rsid w:val="001C274C"/>
    <w:rsid w:val="001C5C1B"/>
    <w:rsid w:val="001C5EDA"/>
    <w:rsid w:val="001C6D8D"/>
    <w:rsid w:val="001D6C60"/>
    <w:rsid w:val="001E5AF0"/>
    <w:rsid w:val="001E6743"/>
    <w:rsid w:val="002027DB"/>
    <w:rsid w:val="00204D5E"/>
    <w:rsid w:val="00222769"/>
    <w:rsid w:val="002349CB"/>
    <w:rsid w:val="00235977"/>
    <w:rsid w:val="002418E1"/>
    <w:rsid w:val="00243A56"/>
    <w:rsid w:val="00254025"/>
    <w:rsid w:val="00265EF9"/>
    <w:rsid w:val="00270330"/>
    <w:rsid w:val="00270E82"/>
    <w:rsid w:val="00273BC4"/>
    <w:rsid w:val="002741B8"/>
    <w:rsid w:val="002A4288"/>
    <w:rsid w:val="002A62E7"/>
    <w:rsid w:val="002B3038"/>
    <w:rsid w:val="002B360F"/>
    <w:rsid w:val="002B593C"/>
    <w:rsid w:val="002B7260"/>
    <w:rsid w:val="002C2178"/>
    <w:rsid w:val="002C3152"/>
    <w:rsid w:val="002E05E6"/>
    <w:rsid w:val="002E7D9B"/>
    <w:rsid w:val="002F113E"/>
    <w:rsid w:val="002F2F2E"/>
    <w:rsid w:val="00304252"/>
    <w:rsid w:val="00304DF3"/>
    <w:rsid w:val="00310969"/>
    <w:rsid w:val="00311671"/>
    <w:rsid w:val="003122EB"/>
    <w:rsid w:val="00312FA3"/>
    <w:rsid w:val="00314E0C"/>
    <w:rsid w:val="00316B4B"/>
    <w:rsid w:val="00322609"/>
    <w:rsid w:val="00324408"/>
    <w:rsid w:val="00325883"/>
    <w:rsid w:val="00331384"/>
    <w:rsid w:val="00332F71"/>
    <w:rsid w:val="00333BAE"/>
    <w:rsid w:val="00342F22"/>
    <w:rsid w:val="0034677B"/>
    <w:rsid w:val="00351518"/>
    <w:rsid w:val="0035261E"/>
    <w:rsid w:val="00360DE4"/>
    <w:rsid w:val="0036304B"/>
    <w:rsid w:val="00367AD9"/>
    <w:rsid w:val="0037118A"/>
    <w:rsid w:val="003800FE"/>
    <w:rsid w:val="00385C27"/>
    <w:rsid w:val="00390E9B"/>
    <w:rsid w:val="00394EA7"/>
    <w:rsid w:val="003D2FF1"/>
    <w:rsid w:val="003E3196"/>
    <w:rsid w:val="0040248C"/>
    <w:rsid w:val="004042E6"/>
    <w:rsid w:val="00410447"/>
    <w:rsid w:val="00414E3C"/>
    <w:rsid w:val="004206D9"/>
    <w:rsid w:val="00440393"/>
    <w:rsid w:val="004500DA"/>
    <w:rsid w:val="00451569"/>
    <w:rsid w:val="00463B0A"/>
    <w:rsid w:val="00464689"/>
    <w:rsid w:val="00471560"/>
    <w:rsid w:val="004855AA"/>
    <w:rsid w:val="004932BF"/>
    <w:rsid w:val="00493CAC"/>
    <w:rsid w:val="004942B2"/>
    <w:rsid w:val="004A4B16"/>
    <w:rsid w:val="004C1A02"/>
    <w:rsid w:val="004C46BF"/>
    <w:rsid w:val="004C5FB8"/>
    <w:rsid w:val="004C64E9"/>
    <w:rsid w:val="004D7AAF"/>
    <w:rsid w:val="004E0B9C"/>
    <w:rsid w:val="004E776A"/>
    <w:rsid w:val="004F1182"/>
    <w:rsid w:val="004F2D31"/>
    <w:rsid w:val="004F2E43"/>
    <w:rsid w:val="004F485C"/>
    <w:rsid w:val="0051085C"/>
    <w:rsid w:val="00512BE8"/>
    <w:rsid w:val="00544C63"/>
    <w:rsid w:val="0054719B"/>
    <w:rsid w:val="00556E9B"/>
    <w:rsid w:val="005573E8"/>
    <w:rsid w:val="005640C5"/>
    <w:rsid w:val="00566C0E"/>
    <w:rsid w:val="0057143D"/>
    <w:rsid w:val="0058138B"/>
    <w:rsid w:val="00583371"/>
    <w:rsid w:val="005A1155"/>
    <w:rsid w:val="005A3CF9"/>
    <w:rsid w:val="005A43BD"/>
    <w:rsid w:val="005A69F9"/>
    <w:rsid w:val="005A7416"/>
    <w:rsid w:val="005B2F60"/>
    <w:rsid w:val="005C0E07"/>
    <w:rsid w:val="005C5632"/>
    <w:rsid w:val="005D0167"/>
    <w:rsid w:val="005D0AA5"/>
    <w:rsid w:val="005D1C3E"/>
    <w:rsid w:val="005D56AD"/>
    <w:rsid w:val="005D6699"/>
    <w:rsid w:val="005D7516"/>
    <w:rsid w:val="005E281B"/>
    <w:rsid w:val="005F02F3"/>
    <w:rsid w:val="005F2919"/>
    <w:rsid w:val="00601712"/>
    <w:rsid w:val="006034AC"/>
    <w:rsid w:val="00617295"/>
    <w:rsid w:val="00624AF8"/>
    <w:rsid w:val="00624C90"/>
    <w:rsid w:val="0062664E"/>
    <w:rsid w:val="00627410"/>
    <w:rsid w:val="006303C8"/>
    <w:rsid w:val="00637883"/>
    <w:rsid w:val="0064381C"/>
    <w:rsid w:val="00666E88"/>
    <w:rsid w:val="00670683"/>
    <w:rsid w:val="0068228C"/>
    <w:rsid w:val="00683CAA"/>
    <w:rsid w:val="00683F49"/>
    <w:rsid w:val="0068593B"/>
    <w:rsid w:val="006919AE"/>
    <w:rsid w:val="006A33BB"/>
    <w:rsid w:val="006B045F"/>
    <w:rsid w:val="006B0C51"/>
    <w:rsid w:val="006B437E"/>
    <w:rsid w:val="006B5E90"/>
    <w:rsid w:val="006B6554"/>
    <w:rsid w:val="006C0CE0"/>
    <w:rsid w:val="006C4E22"/>
    <w:rsid w:val="006C7E7F"/>
    <w:rsid w:val="006D0F47"/>
    <w:rsid w:val="006D17FC"/>
    <w:rsid w:val="006E27D7"/>
    <w:rsid w:val="006E4CD3"/>
    <w:rsid w:val="006E5729"/>
    <w:rsid w:val="006E5809"/>
    <w:rsid w:val="006E7D3A"/>
    <w:rsid w:val="006F41D7"/>
    <w:rsid w:val="00707011"/>
    <w:rsid w:val="007133E8"/>
    <w:rsid w:val="0071658D"/>
    <w:rsid w:val="00724FC8"/>
    <w:rsid w:val="007258CC"/>
    <w:rsid w:val="00732463"/>
    <w:rsid w:val="0073363D"/>
    <w:rsid w:val="007350A9"/>
    <w:rsid w:val="007353CC"/>
    <w:rsid w:val="00741A92"/>
    <w:rsid w:val="007458E9"/>
    <w:rsid w:val="00746C2C"/>
    <w:rsid w:val="007478C0"/>
    <w:rsid w:val="00750A4F"/>
    <w:rsid w:val="00751B04"/>
    <w:rsid w:val="00754025"/>
    <w:rsid w:val="00755A49"/>
    <w:rsid w:val="0077126C"/>
    <w:rsid w:val="00772512"/>
    <w:rsid w:val="00782225"/>
    <w:rsid w:val="00783B3A"/>
    <w:rsid w:val="00793EE2"/>
    <w:rsid w:val="00796C78"/>
    <w:rsid w:val="007975F8"/>
    <w:rsid w:val="007B06D7"/>
    <w:rsid w:val="007B0701"/>
    <w:rsid w:val="007B1BA9"/>
    <w:rsid w:val="007B29BB"/>
    <w:rsid w:val="007C0FBF"/>
    <w:rsid w:val="007C1FB6"/>
    <w:rsid w:val="007C725B"/>
    <w:rsid w:val="007C7A07"/>
    <w:rsid w:val="007D56E7"/>
    <w:rsid w:val="007F2016"/>
    <w:rsid w:val="0080128A"/>
    <w:rsid w:val="0080136A"/>
    <w:rsid w:val="00816B69"/>
    <w:rsid w:val="00822648"/>
    <w:rsid w:val="00827210"/>
    <w:rsid w:val="008367EA"/>
    <w:rsid w:val="0083703E"/>
    <w:rsid w:val="008459A7"/>
    <w:rsid w:val="008536B7"/>
    <w:rsid w:val="00863692"/>
    <w:rsid w:val="00863E5E"/>
    <w:rsid w:val="00897FC6"/>
    <w:rsid w:val="008A2C4F"/>
    <w:rsid w:val="008A7885"/>
    <w:rsid w:val="008B2B1F"/>
    <w:rsid w:val="008B39D2"/>
    <w:rsid w:val="008B4B30"/>
    <w:rsid w:val="008B77D7"/>
    <w:rsid w:val="008C377E"/>
    <w:rsid w:val="008C57D4"/>
    <w:rsid w:val="008D1743"/>
    <w:rsid w:val="008D32FE"/>
    <w:rsid w:val="008D6D10"/>
    <w:rsid w:val="008E15AD"/>
    <w:rsid w:val="008E240A"/>
    <w:rsid w:val="008E6E0B"/>
    <w:rsid w:val="008F14BD"/>
    <w:rsid w:val="008F2087"/>
    <w:rsid w:val="008F330F"/>
    <w:rsid w:val="008F50C2"/>
    <w:rsid w:val="00903D95"/>
    <w:rsid w:val="00911742"/>
    <w:rsid w:val="00913948"/>
    <w:rsid w:val="009173CB"/>
    <w:rsid w:val="00920BCA"/>
    <w:rsid w:val="009216CD"/>
    <w:rsid w:val="0092390D"/>
    <w:rsid w:val="0092511C"/>
    <w:rsid w:val="00933984"/>
    <w:rsid w:val="00940808"/>
    <w:rsid w:val="00942DD3"/>
    <w:rsid w:val="00943596"/>
    <w:rsid w:val="00945CE0"/>
    <w:rsid w:val="00961828"/>
    <w:rsid w:val="009647EB"/>
    <w:rsid w:val="00964C6C"/>
    <w:rsid w:val="009744EE"/>
    <w:rsid w:val="00980BC2"/>
    <w:rsid w:val="00981A1F"/>
    <w:rsid w:val="00995E39"/>
    <w:rsid w:val="00996DF0"/>
    <w:rsid w:val="009B0379"/>
    <w:rsid w:val="009B759C"/>
    <w:rsid w:val="009D0C10"/>
    <w:rsid w:val="009F3955"/>
    <w:rsid w:val="00A000DE"/>
    <w:rsid w:val="00A01903"/>
    <w:rsid w:val="00A02917"/>
    <w:rsid w:val="00A1083B"/>
    <w:rsid w:val="00A10B87"/>
    <w:rsid w:val="00A12E15"/>
    <w:rsid w:val="00A13678"/>
    <w:rsid w:val="00A13E73"/>
    <w:rsid w:val="00A145A4"/>
    <w:rsid w:val="00A159EE"/>
    <w:rsid w:val="00A1749F"/>
    <w:rsid w:val="00A24FCE"/>
    <w:rsid w:val="00A37CF0"/>
    <w:rsid w:val="00A50D74"/>
    <w:rsid w:val="00A55773"/>
    <w:rsid w:val="00A620B3"/>
    <w:rsid w:val="00A7017D"/>
    <w:rsid w:val="00A823F3"/>
    <w:rsid w:val="00A8314F"/>
    <w:rsid w:val="00A858FF"/>
    <w:rsid w:val="00A85C8E"/>
    <w:rsid w:val="00A86CE2"/>
    <w:rsid w:val="00A901A7"/>
    <w:rsid w:val="00A903BC"/>
    <w:rsid w:val="00A92453"/>
    <w:rsid w:val="00A97348"/>
    <w:rsid w:val="00AA4949"/>
    <w:rsid w:val="00AA6A98"/>
    <w:rsid w:val="00AB1266"/>
    <w:rsid w:val="00AC0169"/>
    <w:rsid w:val="00AC2753"/>
    <w:rsid w:val="00AC4A52"/>
    <w:rsid w:val="00AC5319"/>
    <w:rsid w:val="00AD7BF6"/>
    <w:rsid w:val="00AE1AB0"/>
    <w:rsid w:val="00AE7705"/>
    <w:rsid w:val="00AF197B"/>
    <w:rsid w:val="00AF23BA"/>
    <w:rsid w:val="00AF2DE6"/>
    <w:rsid w:val="00AF7ECC"/>
    <w:rsid w:val="00B144EB"/>
    <w:rsid w:val="00B15094"/>
    <w:rsid w:val="00B27BEB"/>
    <w:rsid w:val="00B3065E"/>
    <w:rsid w:val="00B31AE9"/>
    <w:rsid w:val="00B42E20"/>
    <w:rsid w:val="00B455A6"/>
    <w:rsid w:val="00B45EEC"/>
    <w:rsid w:val="00B520BE"/>
    <w:rsid w:val="00B55AAD"/>
    <w:rsid w:val="00B66145"/>
    <w:rsid w:val="00B82B45"/>
    <w:rsid w:val="00B97C9C"/>
    <w:rsid w:val="00BB1D1C"/>
    <w:rsid w:val="00BB6990"/>
    <w:rsid w:val="00BB7A83"/>
    <w:rsid w:val="00BC3CEA"/>
    <w:rsid w:val="00BC4919"/>
    <w:rsid w:val="00BC7B85"/>
    <w:rsid w:val="00BD0B65"/>
    <w:rsid w:val="00BD132D"/>
    <w:rsid w:val="00BD2200"/>
    <w:rsid w:val="00BE0AB9"/>
    <w:rsid w:val="00BE4780"/>
    <w:rsid w:val="00BE6444"/>
    <w:rsid w:val="00BE6728"/>
    <w:rsid w:val="00BE6E04"/>
    <w:rsid w:val="00BF0F1A"/>
    <w:rsid w:val="00BF566F"/>
    <w:rsid w:val="00BF5D04"/>
    <w:rsid w:val="00C05E05"/>
    <w:rsid w:val="00C078AF"/>
    <w:rsid w:val="00C07E97"/>
    <w:rsid w:val="00C103B0"/>
    <w:rsid w:val="00C16C73"/>
    <w:rsid w:val="00C214D1"/>
    <w:rsid w:val="00C225FA"/>
    <w:rsid w:val="00C23C6B"/>
    <w:rsid w:val="00C337AD"/>
    <w:rsid w:val="00C33C59"/>
    <w:rsid w:val="00C35581"/>
    <w:rsid w:val="00C3762C"/>
    <w:rsid w:val="00C438C2"/>
    <w:rsid w:val="00C51245"/>
    <w:rsid w:val="00C56C2C"/>
    <w:rsid w:val="00C61F2F"/>
    <w:rsid w:val="00C63342"/>
    <w:rsid w:val="00C64957"/>
    <w:rsid w:val="00C66475"/>
    <w:rsid w:val="00C70558"/>
    <w:rsid w:val="00C80663"/>
    <w:rsid w:val="00C867CA"/>
    <w:rsid w:val="00C86EFA"/>
    <w:rsid w:val="00C94520"/>
    <w:rsid w:val="00CB2CDB"/>
    <w:rsid w:val="00CC74BB"/>
    <w:rsid w:val="00CF19E1"/>
    <w:rsid w:val="00CF27D0"/>
    <w:rsid w:val="00CF7626"/>
    <w:rsid w:val="00D12EC5"/>
    <w:rsid w:val="00D20D20"/>
    <w:rsid w:val="00D3509D"/>
    <w:rsid w:val="00D444CD"/>
    <w:rsid w:val="00D46AEB"/>
    <w:rsid w:val="00D47050"/>
    <w:rsid w:val="00D50EC7"/>
    <w:rsid w:val="00D53E8C"/>
    <w:rsid w:val="00D5484C"/>
    <w:rsid w:val="00D55114"/>
    <w:rsid w:val="00D62817"/>
    <w:rsid w:val="00D656E6"/>
    <w:rsid w:val="00D6589A"/>
    <w:rsid w:val="00D66262"/>
    <w:rsid w:val="00D70789"/>
    <w:rsid w:val="00D85B55"/>
    <w:rsid w:val="00DA0C8A"/>
    <w:rsid w:val="00DA56BD"/>
    <w:rsid w:val="00DB358F"/>
    <w:rsid w:val="00DC0C16"/>
    <w:rsid w:val="00DC57E5"/>
    <w:rsid w:val="00DD0DC6"/>
    <w:rsid w:val="00DD3597"/>
    <w:rsid w:val="00DD520D"/>
    <w:rsid w:val="00DD7647"/>
    <w:rsid w:val="00DE669B"/>
    <w:rsid w:val="00DE6EA1"/>
    <w:rsid w:val="00DE798B"/>
    <w:rsid w:val="00DE7CAC"/>
    <w:rsid w:val="00DF2B38"/>
    <w:rsid w:val="00DF7A8F"/>
    <w:rsid w:val="00E00A7C"/>
    <w:rsid w:val="00E032E8"/>
    <w:rsid w:val="00E04572"/>
    <w:rsid w:val="00E15BC0"/>
    <w:rsid w:val="00E15C35"/>
    <w:rsid w:val="00E17839"/>
    <w:rsid w:val="00E20CE9"/>
    <w:rsid w:val="00E25B00"/>
    <w:rsid w:val="00E30C30"/>
    <w:rsid w:val="00E32571"/>
    <w:rsid w:val="00E34DE5"/>
    <w:rsid w:val="00E434C1"/>
    <w:rsid w:val="00E47603"/>
    <w:rsid w:val="00E552F1"/>
    <w:rsid w:val="00E56659"/>
    <w:rsid w:val="00E617B3"/>
    <w:rsid w:val="00E6246C"/>
    <w:rsid w:val="00E63078"/>
    <w:rsid w:val="00E730DE"/>
    <w:rsid w:val="00E74758"/>
    <w:rsid w:val="00E766CC"/>
    <w:rsid w:val="00E859BA"/>
    <w:rsid w:val="00E85BD7"/>
    <w:rsid w:val="00E87C80"/>
    <w:rsid w:val="00E9500D"/>
    <w:rsid w:val="00E96469"/>
    <w:rsid w:val="00EA247C"/>
    <w:rsid w:val="00EA5AC8"/>
    <w:rsid w:val="00EA79D6"/>
    <w:rsid w:val="00EB7061"/>
    <w:rsid w:val="00EC3FDE"/>
    <w:rsid w:val="00EC5204"/>
    <w:rsid w:val="00EC54E6"/>
    <w:rsid w:val="00ED17F0"/>
    <w:rsid w:val="00EE01C1"/>
    <w:rsid w:val="00EE69EA"/>
    <w:rsid w:val="00EF029E"/>
    <w:rsid w:val="00F01DB0"/>
    <w:rsid w:val="00F02790"/>
    <w:rsid w:val="00F24EA6"/>
    <w:rsid w:val="00F34201"/>
    <w:rsid w:val="00F3775A"/>
    <w:rsid w:val="00F40EFC"/>
    <w:rsid w:val="00F44B1D"/>
    <w:rsid w:val="00F50B87"/>
    <w:rsid w:val="00F5242A"/>
    <w:rsid w:val="00F56FD7"/>
    <w:rsid w:val="00F76FF8"/>
    <w:rsid w:val="00F771C4"/>
    <w:rsid w:val="00F8167C"/>
    <w:rsid w:val="00F916EA"/>
    <w:rsid w:val="00FA59B8"/>
    <w:rsid w:val="00FA694A"/>
    <w:rsid w:val="00FA7EDC"/>
    <w:rsid w:val="00FB1FC3"/>
    <w:rsid w:val="00FB4029"/>
    <w:rsid w:val="00FB5724"/>
    <w:rsid w:val="00FB6412"/>
    <w:rsid w:val="00FC0511"/>
    <w:rsid w:val="00FC1B51"/>
    <w:rsid w:val="00FC229E"/>
    <w:rsid w:val="00FC2B4F"/>
    <w:rsid w:val="00FD285D"/>
    <w:rsid w:val="00FD581F"/>
    <w:rsid w:val="00FE28BD"/>
    <w:rsid w:val="00FE30D7"/>
    <w:rsid w:val="00FE61FD"/>
    <w:rsid w:val="00FE7640"/>
    <w:rsid w:val="00FE7CBA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E9B"/>
    <w:pPr>
      <w:suppressAutoHyphens/>
      <w:spacing w:line="100" w:lineRule="atLeast"/>
    </w:pPr>
    <w:rPr>
      <w:kern w:val="1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4E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qFormat/>
    <w:rsid w:val="00390E9B"/>
    <w:pPr>
      <w:keepNext/>
      <w:tabs>
        <w:tab w:val="num" w:pos="840"/>
        <w:tab w:val="center" w:pos="4320"/>
        <w:tab w:val="right" w:pos="8640"/>
      </w:tabs>
      <w:spacing w:line="220" w:lineRule="exact"/>
      <w:ind w:left="1440" w:hanging="360"/>
      <w:outlineLvl w:val="1"/>
    </w:pPr>
    <w:rPr>
      <w:rFonts w:ascii="Garamond" w:hAnsi="Garamond"/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30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BodyText"/>
    <w:qFormat/>
    <w:rsid w:val="00390E9B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390E9B"/>
  </w:style>
  <w:style w:type="character" w:customStyle="1" w:styleId="WW-DefaultParagraphFont1">
    <w:name w:val="WW-Default Paragraph Font1"/>
    <w:rsid w:val="00390E9B"/>
  </w:style>
  <w:style w:type="character" w:customStyle="1" w:styleId="Heading2Char">
    <w:name w:val="Heading 2 Char"/>
    <w:rsid w:val="00390E9B"/>
    <w:rPr>
      <w:rFonts w:ascii="Garamond" w:eastAsia="Times New Roman" w:hAnsi="Garamond" w:cs="Times New Roman"/>
      <w:b/>
      <w:szCs w:val="20"/>
      <w:lang w:val="en-US"/>
    </w:rPr>
  </w:style>
  <w:style w:type="character" w:customStyle="1" w:styleId="Heading8Char">
    <w:name w:val="Heading 8 Char"/>
    <w:rsid w:val="00390E9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apple-style-span">
    <w:name w:val="apple-style-span"/>
    <w:rsid w:val="00390E9B"/>
    <w:rPr>
      <w:rFonts w:cs="Times New Roman"/>
    </w:rPr>
  </w:style>
  <w:style w:type="character" w:styleId="Hyperlink">
    <w:name w:val="Hyperlink"/>
    <w:rsid w:val="00390E9B"/>
    <w:rPr>
      <w:rFonts w:cs="Times New Roman"/>
      <w:color w:val="0000FF"/>
      <w:u w:val="single"/>
    </w:rPr>
  </w:style>
  <w:style w:type="character" w:styleId="Emphasis">
    <w:name w:val="Emphasis"/>
    <w:qFormat/>
    <w:rsid w:val="00390E9B"/>
    <w:rPr>
      <w:rFonts w:cs="Times New Roman"/>
      <w:i/>
      <w:iCs/>
    </w:rPr>
  </w:style>
  <w:style w:type="character" w:customStyle="1" w:styleId="NormalblackChar">
    <w:name w:val="Normal+black Char"/>
    <w:rsid w:val="00390E9B"/>
    <w:rPr>
      <w:rFonts w:cs="Times New Roman"/>
      <w:sz w:val="24"/>
    </w:rPr>
  </w:style>
  <w:style w:type="character" w:customStyle="1" w:styleId="HeaderChar">
    <w:name w:val="Header Char"/>
    <w:rsid w:val="00390E9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rsid w:val="00390E9B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TMLPreformattedChar">
    <w:name w:val="HTML Preformatted Char"/>
    <w:rsid w:val="00390E9B"/>
    <w:rPr>
      <w:rFonts w:ascii="Courier New" w:eastAsia="Times New Roman" w:hAnsi="Courier New" w:cs="Times New Roman"/>
      <w:sz w:val="24"/>
      <w:szCs w:val="24"/>
      <w:lang w:val="en-US" w:eastAsia="hi-IN" w:bidi="hi-IN"/>
    </w:rPr>
  </w:style>
  <w:style w:type="character" w:customStyle="1" w:styleId="BodyTextIndent2Char">
    <w:name w:val="Body Text Indent 2 Char"/>
    <w:rsid w:val="00390E9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orChar">
    <w:name w:val="nor Char"/>
    <w:rsid w:val="00390E9B"/>
    <w:rPr>
      <w:rFonts w:ascii="Arial" w:hAnsi="Arial" w:cs="Times New Roman"/>
      <w:b/>
      <w:sz w:val="24"/>
      <w:szCs w:val="24"/>
      <w:lang w:val="en-US" w:eastAsia="ar-SA" w:bidi="ar-SA"/>
    </w:rPr>
  </w:style>
  <w:style w:type="character" w:customStyle="1" w:styleId="style27">
    <w:name w:val="style27"/>
    <w:basedOn w:val="WW-DefaultParagraphFont1"/>
    <w:rsid w:val="00390E9B"/>
  </w:style>
  <w:style w:type="character" w:customStyle="1" w:styleId="TitleChar">
    <w:name w:val="Title Char"/>
    <w:rsid w:val="00390E9B"/>
    <w:rPr>
      <w:rFonts w:ascii="Cambria" w:hAnsi="Cambria"/>
      <w:color w:val="17365D"/>
      <w:spacing w:val="5"/>
      <w:kern w:val="1"/>
      <w:sz w:val="52"/>
      <w:szCs w:val="52"/>
      <w:lang w:val="en-US"/>
    </w:rPr>
  </w:style>
  <w:style w:type="character" w:customStyle="1" w:styleId="Bullets">
    <w:name w:val="Bullets"/>
    <w:rsid w:val="00390E9B"/>
    <w:rPr>
      <w:rFonts w:ascii="OpenSymbol" w:eastAsia="OpenSymbol" w:hAnsi="OpenSymbol" w:cs="OpenSymbol"/>
    </w:rPr>
  </w:style>
  <w:style w:type="character" w:styleId="Strong">
    <w:name w:val="Strong"/>
    <w:qFormat/>
    <w:rsid w:val="00390E9B"/>
    <w:rPr>
      <w:b/>
      <w:bCs/>
    </w:rPr>
  </w:style>
  <w:style w:type="character" w:customStyle="1" w:styleId="RTFNum21">
    <w:name w:val="RTF_Num 2 1"/>
    <w:rsid w:val="00390E9B"/>
    <w:rPr>
      <w:rFonts w:ascii="Wingdings" w:eastAsia="Wingdings" w:hAnsi="Wingdings" w:cs="Wingdings"/>
    </w:rPr>
  </w:style>
  <w:style w:type="character" w:customStyle="1" w:styleId="RTFNum22">
    <w:name w:val="RTF_Num 2 2"/>
    <w:rsid w:val="00390E9B"/>
    <w:rPr>
      <w:rFonts w:ascii="Courier New" w:eastAsia="Courier New" w:hAnsi="Courier New" w:cs="Courier New"/>
    </w:rPr>
  </w:style>
  <w:style w:type="character" w:customStyle="1" w:styleId="RTFNum23">
    <w:name w:val="RTF_Num 2 3"/>
    <w:rsid w:val="00390E9B"/>
    <w:rPr>
      <w:rFonts w:ascii="Wingdings" w:eastAsia="Wingdings" w:hAnsi="Wingdings" w:cs="Wingdings"/>
    </w:rPr>
  </w:style>
  <w:style w:type="character" w:customStyle="1" w:styleId="RTFNum24">
    <w:name w:val="RTF_Num 2 4"/>
    <w:rsid w:val="00390E9B"/>
    <w:rPr>
      <w:rFonts w:ascii="Symbol" w:eastAsia="Symbol" w:hAnsi="Symbol" w:cs="Symbol"/>
    </w:rPr>
  </w:style>
  <w:style w:type="character" w:customStyle="1" w:styleId="RTFNum25">
    <w:name w:val="RTF_Num 2 5"/>
    <w:rsid w:val="00390E9B"/>
    <w:rPr>
      <w:rFonts w:ascii="Courier New" w:eastAsia="Courier New" w:hAnsi="Courier New" w:cs="Courier New"/>
    </w:rPr>
  </w:style>
  <w:style w:type="character" w:customStyle="1" w:styleId="RTFNum26">
    <w:name w:val="RTF_Num 2 6"/>
    <w:rsid w:val="00390E9B"/>
    <w:rPr>
      <w:rFonts w:ascii="Wingdings" w:eastAsia="Wingdings" w:hAnsi="Wingdings" w:cs="Wingdings"/>
    </w:rPr>
  </w:style>
  <w:style w:type="character" w:customStyle="1" w:styleId="RTFNum27">
    <w:name w:val="RTF_Num 2 7"/>
    <w:rsid w:val="00390E9B"/>
    <w:rPr>
      <w:rFonts w:ascii="Symbol" w:eastAsia="Symbol" w:hAnsi="Symbol" w:cs="Symbol"/>
    </w:rPr>
  </w:style>
  <w:style w:type="character" w:customStyle="1" w:styleId="RTFNum28">
    <w:name w:val="RTF_Num 2 8"/>
    <w:rsid w:val="00390E9B"/>
    <w:rPr>
      <w:rFonts w:ascii="Courier New" w:eastAsia="Courier New" w:hAnsi="Courier New" w:cs="Courier New"/>
    </w:rPr>
  </w:style>
  <w:style w:type="character" w:customStyle="1" w:styleId="RTFNum29">
    <w:name w:val="RTF_Num 2 9"/>
    <w:rsid w:val="00390E9B"/>
    <w:rPr>
      <w:rFonts w:ascii="Wingdings" w:eastAsia="Wingdings" w:hAnsi="Wingdings" w:cs="Wingdings"/>
    </w:rPr>
  </w:style>
  <w:style w:type="paragraph" w:customStyle="1" w:styleId="Heading">
    <w:name w:val="Heading"/>
    <w:basedOn w:val="Normal"/>
    <w:next w:val="BodyText"/>
    <w:rsid w:val="00390E9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390E9B"/>
    <w:pPr>
      <w:jc w:val="both"/>
    </w:pPr>
    <w:rPr>
      <w:b/>
      <w:sz w:val="24"/>
    </w:rPr>
  </w:style>
  <w:style w:type="paragraph" w:styleId="List">
    <w:name w:val="List"/>
    <w:basedOn w:val="BodyText"/>
    <w:rsid w:val="00390E9B"/>
    <w:rPr>
      <w:rFonts w:cs="Tahoma"/>
    </w:rPr>
  </w:style>
  <w:style w:type="paragraph" w:styleId="Caption">
    <w:name w:val="caption"/>
    <w:basedOn w:val="Normal"/>
    <w:qFormat/>
    <w:rsid w:val="00390E9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390E9B"/>
    <w:pPr>
      <w:suppressLineNumbers/>
    </w:pPr>
    <w:rPr>
      <w:rFonts w:cs="Tahoma"/>
    </w:rPr>
  </w:style>
  <w:style w:type="paragraph" w:customStyle="1" w:styleId="Normalblack">
    <w:name w:val="Normal+black"/>
    <w:basedOn w:val="Normal"/>
    <w:rsid w:val="00390E9B"/>
    <w:pPr>
      <w:ind w:left="748"/>
    </w:pPr>
    <w:rPr>
      <w:rFonts w:ascii="Calibri" w:hAnsi="Calibri" w:cs="Calibri"/>
      <w:sz w:val="24"/>
      <w:szCs w:val="22"/>
      <w:lang w:val="en-IN"/>
    </w:rPr>
  </w:style>
  <w:style w:type="paragraph" w:customStyle="1" w:styleId="Normalverdana">
    <w:name w:val="Normal+verdana"/>
    <w:basedOn w:val="Normal"/>
    <w:rsid w:val="00390E9B"/>
    <w:pPr>
      <w:tabs>
        <w:tab w:val="num" w:pos="420"/>
        <w:tab w:val="left" w:pos="4194"/>
      </w:tabs>
      <w:spacing w:line="360" w:lineRule="auto"/>
      <w:ind w:left="720" w:hanging="360"/>
      <w:jc w:val="both"/>
    </w:pPr>
    <w:rPr>
      <w:b/>
      <w:sz w:val="22"/>
      <w:szCs w:val="22"/>
    </w:rPr>
  </w:style>
  <w:style w:type="paragraph" w:styleId="Header">
    <w:name w:val="header"/>
    <w:basedOn w:val="Normal"/>
    <w:rsid w:val="00390E9B"/>
    <w:pPr>
      <w:suppressLineNumbers/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rsid w:val="00390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4"/>
      <w:szCs w:val="24"/>
      <w:lang w:eastAsia="hi-IN" w:bidi="hi-IN"/>
    </w:rPr>
  </w:style>
  <w:style w:type="paragraph" w:styleId="BodyTextIndent2">
    <w:name w:val="Body Text Indent 2"/>
    <w:basedOn w:val="Normal"/>
    <w:rsid w:val="00390E9B"/>
    <w:pPr>
      <w:spacing w:after="120" w:line="480" w:lineRule="auto"/>
      <w:ind w:left="360"/>
    </w:pPr>
  </w:style>
  <w:style w:type="paragraph" w:styleId="Title">
    <w:name w:val="Title"/>
    <w:basedOn w:val="Normal"/>
    <w:next w:val="Subtitle"/>
    <w:qFormat/>
    <w:rsid w:val="00390E9B"/>
    <w:pPr>
      <w:pBdr>
        <w:bottom w:val="single" w:sz="8" w:space="4" w:color="808080"/>
      </w:pBdr>
      <w:spacing w:after="300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Heading"/>
    <w:next w:val="BodyText"/>
    <w:qFormat/>
    <w:rsid w:val="00390E9B"/>
    <w:pPr>
      <w:jc w:val="center"/>
    </w:pPr>
    <w:rPr>
      <w:i/>
      <w:iCs/>
    </w:rPr>
  </w:style>
  <w:style w:type="paragraph" w:customStyle="1" w:styleId="nor">
    <w:name w:val="nor"/>
    <w:basedOn w:val="Title"/>
    <w:rsid w:val="00390E9B"/>
    <w:pPr>
      <w:pBdr>
        <w:bottom w:val="none" w:sz="0" w:space="0" w:color="auto"/>
      </w:pBdr>
      <w:spacing w:after="0"/>
    </w:pPr>
    <w:rPr>
      <w:rFonts w:ascii="Times New Roman" w:hAnsi="Times New Roman"/>
      <w:color w:val="00000A"/>
      <w:spacing w:val="0"/>
      <w:sz w:val="24"/>
      <w:szCs w:val="24"/>
    </w:rPr>
  </w:style>
  <w:style w:type="paragraph" w:customStyle="1" w:styleId="TableContents">
    <w:name w:val="Table Contents"/>
    <w:basedOn w:val="Normal"/>
    <w:rsid w:val="00390E9B"/>
    <w:pPr>
      <w:suppressLineNumbers/>
    </w:pPr>
  </w:style>
  <w:style w:type="paragraph" w:customStyle="1" w:styleId="TableHeading">
    <w:name w:val="Table Heading"/>
    <w:basedOn w:val="TableContents"/>
    <w:rsid w:val="00390E9B"/>
    <w:pPr>
      <w:jc w:val="center"/>
    </w:pPr>
    <w:rPr>
      <w:b/>
      <w:bCs/>
    </w:rPr>
  </w:style>
  <w:style w:type="paragraph" w:styleId="NormalWeb">
    <w:name w:val="Normal (Web)"/>
    <w:basedOn w:val="Normal"/>
    <w:rsid w:val="00390E9B"/>
    <w:pPr>
      <w:suppressAutoHyphens w:val="0"/>
      <w:spacing w:before="280" w:after="280" w:line="240" w:lineRule="auto"/>
    </w:pPr>
    <w:rPr>
      <w:sz w:val="24"/>
      <w:szCs w:val="24"/>
    </w:rPr>
  </w:style>
  <w:style w:type="paragraph" w:customStyle="1" w:styleId="WW-DefaultText">
    <w:name w:val="WW-Default Text"/>
    <w:rsid w:val="00390E9B"/>
    <w:pPr>
      <w:widowControl w:val="0"/>
      <w:autoSpaceDE w:val="0"/>
    </w:pPr>
    <w:rPr>
      <w:rFonts w:ascii="TmsRmn" w:eastAsia="Arial" w:hAnsi="TmsRmn" w:cs="TmsRmn"/>
      <w:sz w:val="21"/>
      <w:szCs w:val="21"/>
      <w:lang w:eastAsia="ar-SA"/>
    </w:rPr>
  </w:style>
  <w:style w:type="character" w:customStyle="1" w:styleId="Heading1Char">
    <w:name w:val="Heading 1 Char"/>
    <w:link w:val="Heading1"/>
    <w:uiPriority w:val="9"/>
    <w:rsid w:val="00B144E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a">
    <w:name w:val="a"/>
    <w:basedOn w:val="DefaultParagraphFont"/>
    <w:rsid w:val="00322609"/>
  </w:style>
  <w:style w:type="paragraph" w:styleId="Footer">
    <w:name w:val="footer"/>
    <w:basedOn w:val="Normal"/>
    <w:link w:val="FooterChar"/>
    <w:uiPriority w:val="99"/>
    <w:unhideWhenUsed/>
    <w:rsid w:val="00903D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3D95"/>
    <w:rPr>
      <w:kern w:val="1"/>
      <w:lang w:eastAsia="ar-SA"/>
    </w:rPr>
  </w:style>
  <w:style w:type="paragraph" w:styleId="NoSpacing">
    <w:name w:val="No Spacing"/>
    <w:uiPriority w:val="1"/>
    <w:qFormat/>
    <w:rsid w:val="00943596"/>
    <w:rPr>
      <w:rFonts w:ascii="Calibri" w:hAnsi="Calibri"/>
      <w:sz w:val="22"/>
      <w:szCs w:val="22"/>
    </w:rPr>
  </w:style>
  <w:style w:type="paragraph" w:customStyle="1" w:styleId="Para">
    <w:name w:val="Para"/>
    <w:basedOn w:val="Normal"/>
    <w:link w:val="ParaChar"/>
    <w:rsid w:val="00E032E8"/>
    <w:pPr>
      <w:suppressAutoHyphens w:val="0"/>
      <w:spacing w:before="120" w:line="240" w:lineRule="auto"/>
    </w:pPr>
    <w:rPr>
      <w:kern w:val="0"/>
      <w:lang w:eastAsia="en-US"/>
    </w:rPr>
  </w:style>
  <w:style w:type="character" w:customStyle="1" w:styleId="ParaChar">
    <w:name w:val="Para Char"/>
    <w:link w:val="Para"/>
    <w:rsid w:val="00E032E8"/>
  </w:style>
  <w:style w:type="paragraph" w:customStyle="1" w:styleId="m2342558659984843776gmail-normal">
    <w:name w:val="m_2342558659984843776gmail-normal"/>
    <w:basedOn w:val="Normal"/>
    <w:rsid w:val="00014E64"/>
    <w:pPr>
      <w:suppressAutoHyphens w:val="0"/>
      <w:spacing w:before="100" w:beforeAutospacing="1" w:after="100" w:afterAutospacing="1" w:line="240" w:lineRule="auto"/>
    </w:pPr>
    <w:rPr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014E64"/>
  </w:style>
  <w:style w:type="paragraph" w:customStyle="1" w:styleId="m2342558659984843776gmail-msobodytext2">
    <w:name w:val="m_2342558659984843776gmail-msobodytext2"/>
    <w:basedOn w:val="Normal"/>
    <w:rsid w:val="00014E64"/>
    <w:pPr>
      <w:suppressAutoHyphens w:val="0"/>
      <w:spacing w:before="100" w:beforeAutospacing="1" w:after="100" w:afterAutospacing="1" w:line="240" w:lineRule="auto"/>
    </w:pPr>
    <w:rPr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0DE4"/>
    <w:pPr>
      <w:ind w:left="720"/>
      <w:contextualSpacing/>
    </w:pPr>
  </w:style>
  <w:style w:type="character" w:styleId="HTMLTypewriter">
    <w:name w:val="HTML Typewriter"/>
    <w:basedOn w:val="WW-DefaultParagraphFont1"/>
    <w:rsid w:val="00126A19"/>
    <w:rPr>
      <w:rFonts w:ascii="Courier New" w:eastAsia="Times New Roman" w:hAnsi="Courier New" w:cs="Courier New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B542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5425"/>
    <w:rPr>
      <w:kern w:val="1"/>
      <w:sz w:val="16"/>
      <w:szCs w:val="16"/>
      <w:lang w:eastAsia="ar-SA"/>
    </w:rPr>
  </w:style>
  <w:style w:type="character" w:customStyle="1" w:styleId="Char">
    <w:name w:val="Char"/>
    <w:rsid w:val="006E5729"/>
    <w:rPr>
      <w:rFonts w:ascii="Garamond" w:hAnsi="Garamond" w:cs="Angsana New"/>
      <w:color w:val="000000"/>
      <w:sz w:val="22"/>
      <w:szCs w:val="22"/>
      <w:lang w:val="en-US" w:eastAsia="th-TH"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2B3038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E9B"/>
    <w:pPr>
      <w:suppressAutoHyphens/>
      <w:spacing w:line="100" w:lineRule="atLeast"/>
    </w:pPr>
    <w:rPr>
      <w:kern w:val="1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4E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qFormat/>
    <w:rsid w:val="00390E9B"/>
    <w:pPr>
      <w:keepNext/>
      <w:tabs>
        <w:tab w:val="num" w:pos="840"/>
        <w:tab w:val="center" w:pos="4320"/>
        <w:tab w:val="right" w:pos="8640"/>
      </w:tabs>
      <w:spacing w:line="220" w:lineRule="exact"/>
      <w:ind w:left="1440" w:hanging="360"/>
      <w:outlineLvl w:val="1"/>
    </w:pPr>
    <w:rPr>
      <w:rFonts w:ascii="Garamond" w:hAnsi="Garamond"/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30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BodyText"/>
    <w:qFormat/>
    <w:rsid w:val="00390E9B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390E9B"/>
  </w:style>
  <w:style w:type="character" w:customStyle="1" w:styleId="WW-DefaultParagraphFont1">
    <w:name w:val="WW-Default Paragraph Font1"/>
    <w:rsid w:val="00390E9B"/>
  </w:style>
  <w:style w:type="character" w:customStyle="1" w:styleId="Heading2Char">
    <w:name w:val="Heading 2 Char"/>
    <w:rsid w:val="00390E9B"/>
    <w:rPr>
      <w:rFonts w:ascii="Garamond" w:eastAsia="Times New Roman" w:hAnsi="Garamond" w:cs="Times New Roman"/>
      <w:b/>
      <w:szCs w:val="20"/>
      <w:lang w:val="en-US"/>
    </w:rPr>
  </w:style>
  <w:style w:type="character" w:customStyle="1" w:styleId="Heading8Char">
    <w:name w:val="Heading 8 Char"/>
    <w:rsid w:val="00390E9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apple-style-span">
    <w:name w:val="apple-style-span"/>
    <w:rsid w:val="00390E9B"/>
    <w:rPr>
      <w:rFonts w:cs="Times New Roman"/>
    </w:rPr>
  </w:style>
  <w:style w:type="character" w:styleId="Hyperlink">
    <w:name w:val="Hyperlink"/>
    <w:rsid w:val="00390E9B"/>
    <w:rPr>
      <w:rFonts w:cs="Times New Roman"/>
      <w:color w:val="0000FF"/>
      <w:u w:val="single"/>
    </w:rPr>
  </w:style>
  <w:style w:type="character" w:styleId="Emphasis">
    <w:name w:val="Emphasis"/>
    <w:qFormat/>
    <w:rsid w:val="00390E9B"/>
    <w:rPr>
      <w:rFonts w:cs="Times New Roman"/>
      <w:i/>
      <w:iCs/>
    </w:rPr>
  </w:style>
  <w:style w:type="character" w:customStyle="1" w:styleId="NormalblackChar">
    <w:name w:val="Normal+black Char"/>
    <w:rsid w:val="00390E9B"/>
    <w:rPr>
      <w:rFonts w:cs="Times New Roman"/>
      <w:sz w:val="24"/>
    </w:rPr>
  </w:style>
  <w:style w:type="character" w:customStyle="1" w:styleId="HeaderChar">
    <w:name w:val="Header Char"/>
    <w:rsid w:val="00390E9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rsid w:val="00390E9B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TMLPreformattedChar">
    <w:name w:val="HTML Preformatted Char"/>
    <w:rsid w:val="00390E9B"/>
    <w:rPr>
      <w:rFonts w:ascii="Courier New" w:eastAsia="Times New Roman" w:hAnsi="Courier New" w:cs="Times New Roman"/>
      <w:sz w:val="24"/>
      <w:szCs w:val="24"/>
      <w:lang w:val="en-US" w:eastAsia="hi-IN" w:bidi="hi-IN"/>
    </w:rPr>
  </w:style>
  <w:style w:type="character" w:customStyle="1" w:styleId="BodyTextIndent2Char">
    <w:name w:val="Body Text Indent 2 Char"/>
    <w:rsid w:val="00390E9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orChar">
    <w:name w:val="nor Char"/>
    <w:rsid w:val="00390E9B"/>
    <w:rPr>
      <w:rFonts w:ascii="Arial" w:hAnsi="Arial" w:cs="Times New Roman"/>
      <w:b/>
      <w:sz w:val="24"/>
      <w:szCs w:val="24"/>
      <w:lang w:val="en-US" w:eastAsia="ar-SA" w:bidi="ar-SA"/>
    </w:rPr>
  </w:style>
  <w:style w:type="character" w:customStyle="1" w:styleId="style27">
    <w:name w:val="style27"/>
    <w:basedOn w:val="WW-DefaultParagraphFont1"/>
    <w:rsid w:val="00390E9B"/>
  </w:style>
  <w:style w:type="character" w:customStyle="1" w:styleId="TitleChar">
    <w:name w:val="Title Char"/>
    <w:rsid w:val="00390E9B"/>
    <w:rPr>
      <w:rFonts w:ascii="Cambria" w:hAnsi="Cambria"/>
      <w:color w:val="17365D"/>
      <w:spacing w:val="5"/>
      <w:kern w:val="1"/>
      <w:sz w:val="52"/>
      <w:szCs w:val="52"/>
      <w:lang w:val="en-US"/>
    </w:rPr>
  </w:style>
  <w:style w:type="character" w:customStyle="1" w:styleId="Bullets">
    <w:name w:val="Bullets"/>
    <w:rsid w:val="00390E9B"/>
    <w:rPr>
      <w:rFonts w:ascii="OpenSymbol" w:eastAsia="OpenSymbol" w:hAnsi="OpenSymbol" w:cs="OpenSymbol"/>
    </w:rPr>
  </w:style>
  <w:style w:type="character" w:styleId="Strong">
    <w:name w:val="Strong"/>
    <w:qFormat/>
    <w:rsid w:val="00390E9B"/>
    <w:rPr>
      <w:b/>
      <w:bCs/>
    </w:rPr>
  </w:style>
  <w:style w:type="character" w:customStyle="1" w:styleId="RTFNum21">
    <w:name w:val="RTF_Num 2 1"/>
    <w:rsid w:val="00390E9B"/>
    <w:rPr>
      <w:rFonts w:ascii="Wingdings" w:eastAsia="Wingdings" w:hAnsi="Wingdings" w:cs="Wingdings"/>
    </w:rPr>
  </w:style>
  <w:style w:type="character" w:customStyle="1" w:styleId="RTFNum22">
    <w:name w:val="RTF_Num 2 2"/>
    <w:rsid w:val="00390E9B"/>
    <w:rPr>
      <w:rFonts w:ascii="Courier New" w:eastAsia="Courier New" w:hAnsi="Courier New" w:cs="Courier New"/>
    </w:rPr>
  </w:style>
  <w:style w:type="character" w:customStyle="1" w:styleId="RTFNum23">
    <w:name w:val="RTF_Num 2 3"/>
    <w:rsid w:val="00390E9B"/>
    <w:rPr>
      <w:rFonts w:ascii="Wingdings" w:eastAsia="Wingdings" w:hAnsi="Wingdings" w:cs="Wingdings"/>
    </w:rPr>
  </w:style>
  <w:style w:type="character" w:customStyle="1" w:styleId="RTFNum24">
    <w:name w:val="RTF_Num 2 4"/>
    <w:rsid w:val="00390E9B"/>
    <w:rPr>
      <w:rFonts w:ascii="Symbol" w:eastAsia="Symbol" w:hAnsi="Symbol" w:cs="Symbol"/>
    </w:rPr>
  </w:style>
  <w:style w:type="character" w:customStyle="1" w:styleId="RTFNum25">
    <w:name w:val="RTF_Num 2 5"/>
    <w:rsid w:val="00390E9B"/>
    <w:rPr>
      <w:rFonts w:ascii="Courier New" w:eastAsia="Courier New" w:hAnsi="Courier New" w:cs="Courier New"/>
    </w:rPr>
  </w:style>
  <w:style w:type="character" w:customStyle="1" w:styleId="RTFNum26">
    <w:name w:val="RTF_Num 2 6"/>
    <w:rsid w:val="00390E9B"/>
    <w:rPr>
      <w:rFonts w:ascii="Wingdings" w:eastAsia="Wingdings" w:hAnsi="Wingdings" w:cs="Wingdings"/>
    </w:rPr>
  </w:style>
  <w:style w:type="character" w:customStyle="1" w:styleId="RTFNum27">
    <w:name w:val="RTF_Num 2 7"/>
    <w:rsid w:val="00390E9B"/>
    <w:rPr>
      <w:rFonts w:ascii="Symbol" w:eastAsia="Symbol" w:hAnsi="Symbol" w:cs="Symbol"/>
    </w:rPr>
  </w:style>
  <w:style w:type="character" w:customStyle="1" w:styleId="RTFNum28">
    <w:name w:val="RTF_Num 2 8"/>
    <w:rsid w:val="00390E9B"/>
    <w:rPr>
      <w:rFonts w:ascii="Courier New" w:eastAsia="Courier New" w:hAnsi="Courier New" w:cs="Courier New"/>
    </w:rPr>
  </w:style>
  <w:style w:type="character" w:customStyle="1" w:styleId="RTFNum29">
    <w:name w:val="RTF_Num 2 9"/>
    <w:rsid w:val="00390E9B"/>
    <w:rPr>
      <w:rFonts w:ascii="Wingdings" w:eastAsia="Wingdings" w:hAnsi="Wingdings" w:cs="Wingdings"/>
    </w:rPr>
  </w:style>
  <w:style w:type="paragraph" w:customStyle="1" w:styleId="Heading">
    <w:name w:val="Heading"/>
    <w:basedOn w:val="Normal"/>
    <w:next w:val="BodyText"/>
    <w:rsid w:val="00390E9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390E9B"/>
    <w:pPr>
      <w:jc w:val="both"/>
    </w:pPr>
    <w:rPr>
      <w:b/>
      <w:sz w:val="24"/>
    </w:rPr>
  </w:style>
  <w:style w:type="paragraph" w:styleId="List">
    <w:name w:val="List"/>
    <w:basedOn w:val="BodyText"/>
    <w:rsid w:val="00390E9B"/>
    <w:rPr>
      <w:rFonts w:cs="Tahoma"/>
    </w:rPr>
  </w:style>
  <w:style w:type="paragraph" w:styleId="Caption">
    <w:name w:val="caption"/>
    <w:basedOn w:val="Normal"/>
    <w:qFormat/>
    <w:rsid w:val="00390E9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390E9B"/>
    <w:pPr>
      <w:suppressLineNumbers/>
    </w:pPr>
    <w:rPr>
      <w:rFonts w:cs="Tahoma"/>
    </w:rPr>
  </w:style>
  <w:style w:type="paragraph" w:customStyle="1" w:styleId="Normalblack">
    <w:name w:val="Normal+black"/>
    <w:basedOn w:val="Normal"/>
    <w:rsid w:val="00390E9B"/>
    <w:pPr>
      <w:ind w:left="748"/>
    </w:pPr>
    <w:rPr>
      <w:rFonts w:ascii="Calibri" w:hAnsi="Calibri" w:cs="Calibri"/>
      <w:sz w:val="24"/>
      <w:szCs w:val="22"/>
      <w:lang w:val="en-IN"/>
    </w:rPr>
  </w:style>
  <w:style w:type="paragraph" w:customStyle="1" w:styleId="Normalverdana">
    <w:name w:val="Normal+verdana"/>
    <w:basedOn w:val="Normal"/>
    <w:rsid w:val="00390E9B"/>
    <w:pPr>
      <w:tabs>
        <w:tab w:val="num" w:pos="420"/>
        <w:tab w:val="left" w:pos="4194"/>
      </w:tabs>
      <w:spacing w:line="360" w:lineRule="auto"/>
      <w:ind w:left="720" w:hanging="360"/>
      <w:jc w:val="both"/>
    </w:pPr>
    <w:rPr>
      <w:b/>
      <w:sz w:val="22"/>
      <w:szCs w:val="22"/>
    </w:rPr>
  </w:style>
  <w:style w:type="paragraph" w:styleId="Header">
    <w:name w:val="header"/>
    <w:basedOn w:val="Normal"/>
    <w:rsid w:val="00390E9B"/>
    <w:pPr>
      <w:suppressLineNumbers/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rsid w:val="00390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4"/>
      <w:szCs w:val="24"/>
      <w:lang w:eastAsia="hi-IN" w:bidi="hi-IN"/>
    </w:rPr>
  </w:style>
  <w:style w:type="paragraph" w:styleId="BodyTextIndent2">
    <w:name w:val="Body Text Indent 2"/>
    <w:basedOn w:val="Normal"/>
    <w:rsid w:val="00390E9B"/>
    <w:pPr>
      <w:spacing w:after="120" w:line="480" w:lineRule="auto"/>
      <w:ind w:left="360"/>
    </w:pPr>
  </w:style>
  <w:style w:type="paragraph" w:styleId="Title">
    <w:name w:val="Title"/>
    <w:basedOn w:val="Normal"/>
    <w:next w:val="Subtitle"/>
    <w:qFormat/>
    <w:rsid w:val="00390E9B"/>
    <w:pPr>
      <w:pBdr>
        <w:bottom w:val="single" w:sz="8" w:space="4" w:color="808080"/>
      </w:pBdr>
      <w:spacing w:after="300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Heading"/>
    <w:next w:val="BodyText"/>
    <w:qFormat/>
    <w:rsid w:val="00390E9B"/>
    <w:pPr>
      <w:jc w:val="center"/>
    </w:pPr>
    <w:rPr>
      <w:i/>
      <w:iCs/>
    </w:rPr>
  </w:style>
  <w:style w:type="paragraph" w:customStyle="1" w:styleId="nor">
    <w:name w:val="nor"/>
    <w:basedOn w:val="Title"/>
    <w:rsid w:val="00390E9B"/>
    <w:pPr>
      <w:pBdr>
        <w:bottom w:val="none" w:sz="0" w:space="0" w:color="auto"/>
      </w:pBdr>
      <w:spacing w:after="0"/>
    </w:pPr>
    <w:rPr>
      <w:rFonts w:ascii="Times New Roman" w:hAnsi="Times New Roman"/>
      <w:color w:val="00000A"/>
      <w:spacing w:val="0"/>
      <w:sz w:val="24"/>
      <w:szCs w:val="24"/>
    </w:rPr>
  </w:style>
  <w:style w:type="paragraph" w:customStyle="1" w:styleId="TableContents">
    <w:name w:val="Table Contents"/>
    <w:basedOn w:val="Normal"/>
    <w:rsid w:val="00390E9B"/>
    <w:pPr>
      <w:suppressLineNumbers/>
    </w:pPr>
  </w:style>
  <w:style w:type="paragraph" w:customStyle="1" w:styleId="TableHeading">
    <w:name w:val="Table Heading"/>
    <w:basedOn w:val="TableContents"/>
    <w:rsid w:val="00390E9B"/>
    <w:pPr>
      <w:jc w:val="center"/>
    </w:pPr>
    <w:rPr>
      <w:b/>
      <w:bCs/>
    </w:rPr>
  </w:style>
  <w:style w:type="paragraph" w:styleId="NormalWeb">
    <w:name w:val="Normal (Web)"/>
    <w:basedOn w:val="Normal"/>
    <w:rsid w:val="00390E9B"/>
    <w:pPr>
      <w:suppressAutoHyphens w:val="0"/>
      <w:spacing w:before="280" w:after="280" w:line="240" w:lineRule="auto"/>
    </w:pPr>
    <w:rPr>
      <w:sz w:val="24"/>
      <w:szCs w:val="24"/>
    </w:rPr>
  </w:style>
  <w:style w:type="paragraph" w:customStyle="1" w:styleId="WW-DefaultText">
    <w:name w:val="WW-Default Text"/>
    <w:rsid w:val="00390E9B"/>
    <w:pPr>
      <w:widowControl w:val="0"/>
      <w:autoSpaceDE w:val="0"/>
    </w:pPr>
    <w:rPr>
      <w:rFonts w:ascii="TmsRmn" w:eastAsia="Arial" w:hAnsi="TmsRmn" w:cs="TmsRmn"/>
      <w:sz w:val="21"/>
      <w:szCs w:val="21"/>
      <w:lang w:eastAsia="ar-SA"/>
    </w:rPr>
  </w:style>
  <w:style w:type="character" w:customStyle="1" w:styleId="Heading1Char">
    <w:name w:val="Heading 1 Char"/>
    <w:link w:val="Heading1"/>
    <w:uiPriority w:val="9"/>
    <w:rsid w:val="00B144E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a">
    <w:name w:val="a"/>
    <w:basedOn w:val="DefaultParagraphFont"/>
    <w:rsid w:val="00322609"/>
  </w:style>
  <w:style w:type="paragraph" w:styleId="Footer">
    <w:name w:val="footer"/>
    <w:basedOn w:val="Normal"/>
    <w:link w:val="FooterChar"/>
    <w:uiPriority w:val="99"/>
    <w:unhideWhenUsed/>
    <w:rsid w:val="00903D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3D95"/>
    <w:rPr>
      <w:kern w:val="1"/>
      <w:lang w:eastAsia="ar-SA"/>
    </w:rPr>
  </w:style>
  <w:style w:type="paragraph" w:styleId="NoSpacing">
    <w:name w:val="No Spacing"/>
    <w:uiPriority w:val="1"/>
    <w:qFormat/>
    <w:rsid w:val="00943596"/>
    <w:rPr>
      <w:rFonts w:ascii="Calibri" w:hAnsi="Calibri"/>
      <w:sz w:val="22"/>
      <w:szCs w:val="22"/>
    </w:rPr>
  </w:style>
  <w:style w:type="paragraph" w:customStyle="1" w:styleId="Para">
    <w:name w:val="Para"/>
    <w:basedOn w:val="Normal"/>
    <w:link w:val="ParaChar"/>
    <w:rsid w:val="00E032E8"/>
    <w:pPr>
      <w:suppressAutoHyphens w:val="0"/>
      <w:spacing w:before="120" w:line="240" w:lineRule="auto"/>
    </w:pPr>
    <w:rPr>
      <w:kern w:val="0"/>
      <w:lang w:eastAsia="en-US"/>
    </w:rPr>
  </w:style>
  <w:style w:type="character" w:customStyle="1" w:styleId="ParaChar">
    <w:name w:val="Para Char"/>
    <w:link w:val="Para"/>
    <w:rsid w:val="00E032E8"/>
  </w:style>
  <w:style w:type="paragraph" w:customStyle="1" w:styleId="m2342558659984843776gmail-normal">
    <w:name w:val="m_2342558659984843776gmail-normal"/>
    <w:basedOn w:val="Normal"/>
    <w:rsid w:val="00014E64"/>
    <w:pPr>
      <w:suppressAutoHyphens w:val="0"/>
      <w:spacing w:before="100" w:beforeAutospacing="1" w:after="100" w:afterAutospacing="1" w:line="240" w:lineRule="auto"/>
    </w:pPr>
    <w:rPr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014E64"/>
  </w:style>
  <w:style w:type="paragraph" w:customStyle="1" w:styleId="m2342558659984843776gmail-msobodytext2">
    <w:name w:val="m_2342558659984843776gmail-msobodytext2"/>
    <w:basedOn w:val="Normal"/>
    <w:rsid w:val="00014E64"/>
    <w:pPr>
      <w:suppressAutoHyphens w:val="0"/>
      <w:spacing w:before="100" w:beforeAutospacing="1" w:after="100" w:afterAutospacing="1" w:line="240" w:lineRule="auto"/>
    </w:pPr>
    <w:rPr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0DE4"/>
    <w:pPr>
      <w:ind w:left="720"/>
      <w:contextualSpacing/>
    </w:pPr>
  </w:style>
  <w:style w:type="character" w:styleId="HTMLTypewriter">
    <w:name w:val="HTML Typewriter"/>
    <w:basedOn w:val="WW-DefaultParagraphFont1"/>
    <w:rsid w:val="00126A19"/>
    <w:rPr>
      <w:rFonts w:ascii="Courier New" w:eastAsia="Times New Roman" w:hAnsi="Courier New" w:cs="Courier New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B542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5425"/>
    <w:rPr>
      <w:kern w:val="1"/>
      <w:sz w:val="16"/>
      <w:szCs w:val="16"/>
      <w:lang w:eastAsia="ar-SA"/>
    </w:rPr>
  </w:style>
  <w:style w:type="character" w:customStyle="1" w:styleId="Char">
    <w:name w:val="Char"/>
    <w:rsid w:val="006E5729"/>
    <w:rPr>
      <w:rFonts w:ascii="Garamond" w:hAnsi="Garamond" w:cs="Angsana New"/>
      <w:color w:val="000000"/>
      <w:sz w:val="22"/>
      <w:szCs w:val="22"/>
      <w:lang w:val="en-US" w:eastAsia="th-TH"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2B3038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babyred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8CD98-36A3-4654-8E49-D616118E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nagaraj.rcs</dc:creator>
  <cp:lastModifiedBy>ADMIN</cp:lastModifiedBy>
  <cp:revision>2</cp:revision>
  <cp:lastPrinted>1900-12-31T18:30:00Z</cp:lastPrinted>
  <dcterms:created xsi:type="dcterms:W3CDTF">2017-10-24T02:58:00Z</dcterms:created>
  <dcterms:modified xsi:type="dcterms:W3CDTF">2017-10-24T02:58:00Z</dcterms:modified>
</cp:coreProperties>
</file>